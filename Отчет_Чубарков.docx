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  <w:rPr>
          <w:rFonts w:ascii="Times New Roman" w:hAnsi="Times New Roman"/>
          <w:sz w:val="28"/>
          <w:szCs w:val="28"/>
        </w:rPr>
      </w:pPr>
      <w:bookmarkStart w:id="0" w:name="_Hlk182155095"/>
      <w:bookmarkEnd w:id="0"/>
      <w:r>
        <w:rPr>
          <w:rFonts w:ascii="Times New Roman" w:hAnsi="Times New Roman"/>
          <w:sz w:val="28"/>
          <w:szCs w:val="28"/>
        </w:rPr>
        <w:t>Министерство образования и молодежной политики Свердловской области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ГАПОУ СО «Екатеринбургский колледж транспортного строительства»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программе «</w:t>
      </w:r>
      <w:r>
        <w:rPr>
          <w:rFonts w:ascii="Times New Roman" w:hAnsi="Times New Roman"/>
          <w:b w:val="1"/>
          <w:sz w:val="28"/>
          <w:szCs w:val="28"/>
        </w:rPr>
        <w:t>Практическая работа №</w:t>
      </w:r>
      <w:r>
        <w:rPr>
          <w:rFonts w:ascii="Times New Roman" w:hAnsi="Times New Roman"/>
          <w:b w:val="1"/>
          <w:sz w:val="28"/>
          <w:szCs w:val="28"/>
          <w:lang w:val="en-US"/>
        </w:rPr>
        <w:t>7</w:t>
      </w:r>
      <w:r>
        <w:rPr>
          <w:rFonts w:ascii="Times New Roman" w:hAnsi="Times New Roman"/>
          <w:b w:val="1"/>
          <w:sz w:val="28"/>
          <w:szCs w:val="28"/>
        </w:rPr>
        <w:t>. Индивидуальное задание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Чубарков Матвей Викторович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ПР-31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Мирошниченко Г.В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  <w:rPr>
          <w:rFonts w:ascii="Times New Roman" w:hAnsi="Times New Roman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2024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  <w:rPr>
          <w:rFonts w:ascii="Times New Roman" w:hAnsi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</w:rPr>
        <w:t>Вариант 5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5 вариант – создать проект с 3-я страницами для онлайн-агентства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недвижимости.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А) Главной сделать 3-ую страницу (разместить названия объектов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недвижимости с фото) и цену, произвести группировку по числу комнат.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Заголовок для страницы – Онлайн-агентство недвижимости (выбор и покупка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недвижимости) – выделен синим курсивом, внизу колонтитул для списка –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данные по наличию недвижимости на текущую дату (вывести текущую дату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– красным цветом).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Внизу страницы 2 кнопки – 1. «Просмотр информации по объекту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недвижимости» (переход на страницу Main Page), 2. «Расчет стоимости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покупки недвижимости» (переход на 3-ю модальную страницу – стоимость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рассчитывается на 1 килограмм). Прописать переходы с помощью методов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навигации.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Б) На главной странице выводить информацию по выбранному объекту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недвижимости (выбор производится на 3-ей странице), наверху должен быть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заголовок для списка – Информация по объектам недвижимости (выбор и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покупка недвижимости) – выделен зеленым жирным шрифтом: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Агентство недвижимости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Объект недвижимости, Клиент, Владелец, Продавец, Адрес,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Характеристика, Площадь, Число комнат, Цена, Этаж, Сумма, Вид оплаты,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Дата заключения, Срок оплаты.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Внизу 2 кнопки – 1. «Расчет суммы оплаты» и 2-ая кнопка – «Возврат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на главную страницу» – прописать переходы с помощью методов навигации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и отключить анимацию при переходе на страницы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В) По кнопке Расчет суммы оплаты – переход на 2-ю модальную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страницу. На модальной странице калькулятор для расчета суммы оплаты за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квартиру в зависимости от цены объекта (берется с главной страницы), вида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оплаты (выбор 1 – наличный расчет (скидка 10% от цены), 2 – безналичный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расчет (надбавка 10 % от цены) и % сложной надбавки от срока оплаты (срок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оплаты вводится на модальной странице) - (процент надбавки: -5% - срок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оплаты от 1 до 4 дней, 10% - от 5 до 10 дней (процент надбавки начисляется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ежедневно на полученную сумму), 15 % - от 11 до 20 дней (процент надбавки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начисляется ежедневно на полученную сумму)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Рассчитанная сумма отражается на главной странице в поле – Сумма.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Внизу – 2 кнопки: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1. Кнопка для перехода на корневую страницу,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2. Кнопка для возврата на страницу Main Page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3. Прописать методы для возврата на страницу Main Page и корневую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b w:val="0"/>
          <w:bCs w:val="0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страницу.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85" w:beforeAutospacing="0" w:afterAutospacing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4. Прописать общие стили для кнопок для 2-ой страницы.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="0" w:after="0" w:beforeAutospacing="1" w:afterAutospacing="1"/>
        <w:ind w:left="-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1"/>
          <w:sz w:val="28"/>
          <w:szCs w:val="28"/>
        </w:rPr>
        <w:t>Входные данные:</w:t>
      </w:r>
      <w:r>
        <w:rPr>
          <w:rFonts w:ascii="Times New Roman" w:hAnsi="Times New Roman"/>
          <w:b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0"/>
          <w:color w:val="000000" w:themeColor="text1"/>
          <w:sz w:val="28"/>
          <w:szCs w:val="28"/>
          <w:lang w:val="en-US"/>
        </w:rPr>
        <w:t>usernameEntry</w:t>
      </w:r>
      <w:r>
        <w:rPr>
          <w:rFonts w:ascii="Times New Roman" w:hAnsi="Times New Roman"/>
          <w:b w:val="0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Лоигн</w:t>
      </w:r>
      <w:r>
        <w:rPr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</w:rPr>
        <w:t xml:space="preserve"> (тип: </w:t>
      </w:r>
      <w:r>
        <w:rPr>
          <w:rStyle w:val="C29"/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  <w:lang w:val="en-US"/>
        </w:rPr>
        <w:t>string</w:t>
      </w:r>
      <w:r>
        <w:rPr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</w:rPr>
        <w:t>)</w:t>
      </w:r>
      <w:r>
        <w:rPr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  <w:lang w:val="en-US"/>
        </w:rPr>
        <w:t>, passwordEntry</w:t>
      </w:r>
      <w:r>
        <w:rPr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  <w:lang w:val="en-US"/>
        </w:rPr>
        <w:t>-</w:t>
      </w:r>
      <w:r>
        <w:rPr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</w:rPr>
        <w:t xml:space="preserve"> Пароль (тип: </w:t>
      </w:r>
      <w:r>
        <w:rPr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  <w:lang w:val="en-US"/>
        </w:rPr>
        <w:t>string</w:t>
      </w:r>
      <w:r>
        <w:rPr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</w:rPr>
        <w:t>)</w:t>
      </w:r>
      <w:r>
        <w:rPr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  <w:lang w:val="en-US"/>
        </w:rPr>
        <w:t xml:space="preserve">, paymentTermEntry </w:t>
      </w:r>
      <w:r>
        <w:rPr>
          <w:rStyle w:val="C29"/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  <w:lang w:val="en-US"/>
        </w:rPr>
        <w:t xml:space="preserve">– </w:t>
      </w:r>
      <w:r>
        <w:rPr>
          <w:rStyle w:val="C29"/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  <w:lang w:val="ru-RU"/>
        </w:rPr>
        <w:t xml:space="preserve">Кол-во дней </w:t>
      </w:r>
      <w:r>
        <w:rPr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</w:rPr>
        <w:t>(тип: </w:t>
      </w:r>
      <w:r>
        <w:rPr>
          <w:rStyle w:val="C29"/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  <w:lang w:val="en-US"/>
        </w:rPr>
        <w:t>int</w:t>
      </w:r>
      <w:r>
        <w:rPr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</w:rPr>
        <w:t>)</w:t>
      </w:r>
      <w:r>
        <w:rPr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  <w:lang w:val="en-US"/>
        </w:rPr>
        <w:t xml:space="preserve">,  paymentTermEntry</w:t>
      </w:r>
      <w:r>
        <w:rPr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  <w:lang w:val="ru-RU"/>
        </w:rPr>
        <w:t xml:space="preserve"> </w:t>
      </w:r>
      <w:r>
        <w:rPr>
          <w:rStyle w:val="C29"/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  <w:lang w:val="en-US"/>
        </w:rPr>
        <w:t>–</w:t>
      </w:r>
      <w:r>
        <w:rPr>
          <w:rFonts w:ascii="Times New Roman" w:hAnsi="Times New Roman"/>
          <w:b w:val="0"/>
          <w:i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</w:rPr>
        <w:t xml:space="preserve"> Вид оплаты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="0" w:after="0" w:beforeAutospacing="1" w:afterAutospacing="1"/>
        <w:ind w:left="-360"/>
        <w:jc w:val="left"/>
        <w:rPr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 w:val="1"/>
          <w:sz w:val="28"/>
          <w:szCs w:val="28"/>
        </w:rPr>
        <w:t xml:space="preserve">Выходные данные: </w:t>
      </w:r>
      <w:r>
        <w:rPr>
          <w:rFonts w:ascii="Times New Roman" w:hAnsi="Times New Roman"/>
          <w:bCs w:val="1"/>
          <w:sz w:val="28"/>
          <w:szCs w:val="28"/>
        </w:rPr>
        <w:t>finalPrice</w:t>
      </w:r>
      <w:r>
        <w:rPr>
          <w:rFonts w:ascii="Times New Roman" w:hAnsi="Times New Roman"/>
          <w:bCs w:val="1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Cs w:val="1"/>
          <w:sz w:val="28"/>
          <w:szCs w:val="28"/>
          <w:lang w:val="ru-RU"/>
        </w:rPr>
        <w:t>Цена оплаты</w:t>
      </w:r>
      <w:r>
        <w:rPr>
          <w:rFonts w:ascii="Times New Roman" w:hAnsi="Times New Roman"/>
          <w:bCs w:val="1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bCs w:val="1"/>
          <w:sz w:val="28"/>
          <w:szCs w:val="28"/>
          <w:lang w:val="ru-RU"/>
        </w:rPr>
        <w:t>тип</w:t>
      </w:r>
      <w:r>
        <w:rPr>
          <w:rFonts w:ascii="Times New Roman" w:hAnsi="Times New Roman"/>
          <w:bCs w:val="1"/>
          <w:sz w:val="28"/>
          <w:szCs w:val="28"/>
          <w:lang w:val="en-US"/>
        </w:rPr>
        <w:t xml:space="preserve">: double), name – </w:t>
      </w:r>
      <w:r>
        <w:rPr>
          <w:rFonts w:ascii="Times New Roman" w:hAnsi="Times New Roman"/>
          <w:bCs w:val="1"/>
          <w:sz w:val="28"/>
          <w:szCs w:val="28"/>
          <w:lang w:val="ru-RU"/>
        </w:rPr>
        <w:t>Название</w:t>
      </w:r>
      <w:r>
        <w:rPr>
          <w:rFonts w:ascii="Times New Roman" w:hAnsi="Times New Roman"/>
          <w:bCs w:val="1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bCs w:val="1"/>
          <w:sz w:val="28"/>
          <w:szCs w:val="28"/>
          <w:lang w:val="ru-RU"/>
        </w:rPr>
        <w:t>тип</w:t>
      </w:r>
      <w:r>
        <w:rPr>
          <w:rFonts w:ascii="Times New Roman" w:hAnsi="Times New Roman"/>
          <w:bCs w:val="1"/>
          <w:sz w:val="28"/>
          <w:szCs w:val="28"/>
          <w:lang w:val="en-US"/>
        </w:rPr>
        <w:t xml:space="preserve">: string), rooms – </w:t>
      </w:r>
      <w:r>
        <w:rPr>
          <w:rFonts w:ascii="Times New Roman" w:hAnsi="Times New Roman"/>
          <w:bCs w:val="1"/>
          <w:sz w:val="28"/>
          <w:szCs w:val="28"/>
          <w:lang w:val="ru-RU"/>
        </w:rPr>
        <w:t xml:space="preserve">Кол-во комнат </w:t>
      </w:r>
      <w:r>
        <w:rPr>
          <w:rFonts w:ascii="Times New Roman" w:hAnsi="Times New Roman"/>
          <w:bCs w:val="1"/>
          <w:sz w:val="28"/>
          <w:szCs w:val="28"/>
          <w:lang w:val="en-US"/>
        </w:rPr>
        <w:t>(</w:t>
      </w:r>
      <w:r>
        <w:rPr>
          <w:rFonts w:ascii="Times New Roman" w:hAnsi="Times New Roman"/>
          <w:bCs w:val="1"/>
          <w:sz w:val="28"/>
          <w:szCs w:val="28"/>
          <w:lang w:val="ru-RU"/>
        </w:rPr>
        <w:t>тип</w:t>
      </w:r>
      <w:r>
        <w:rPr>
          <w:rFonts w:ascii="Times New Roman" w:hAnsi="Times New Roman"/>
          <w:bCs w:val="1"/>
          <w:sz w:val="28"/>
          <w:szCs w:val="28"/>
          <w:lang w:val="en-US"/>
        </w:rPr>
        <w:t xml:space="preserve">: int),  owner– </w:t>
      </w:r>
      <w:r>
        <w:rPr>
          <w:rFonts w:ascii="Times New Roman" w:hAnsi="Times New Roman"/>
          <w:bCs w:val="1"/>
          <w:sz w:val="28"/>
          <w:szCs w:val="28"/>
          <w:lang w:val="ru-RU"/>
        </w:rPr>
        <w:t xml:space="preserve">Владелец </w:t>
      </w:r>
      <w:r>
        <w:rPr>
          <w:rFonts w:ascii="Times New Roman" w:hAnsi="Times New Roman"/>
          <w:bCs w:val="1"/>
          <w:sz w:val="28"/>
          <w:szCs w:val="28"/>
          <w:lang w:val="en-US"/>
        </w:rPr>
        <w:t>(</w:t>
      </w:r>
      <w:r>
        <w:rPr>
          <w:rFonts w:ascii="Times New Roman" w:hAnsi="Times New Roman"/>
          <w:bCs w:val="1"/>
          <w:sz w:val="28"/>
          <w:szCs w:val="28"/>
          <w:lang w:val="ru-RU"/>
        </w:rPr>
        <w:t>тип</w:t>
      </w:r>
      <w:r>
        <w:rPr>
          <w:rFonts w:ascii="Times New Roman" w:hAnsi="Times New Roman"/>
          <w:bCs w:val="1"/>
          <w:sz w:val="28"/>
          <w:szCs w:val="28"/>
          <w:lang w:val="en-US"/>
        </w:rPr>
        <w:t xml:space="preserve">: string), adress– </w:t>
      </w:r>
      <w:r>
        <w:rPr>
          <w:rFonts w:ascii="Times New Roman" w:hAnsi="Times New Roman"/>
          <w:bCs w:val="1"/>
          <w:sz w:val="28"/>
          <w:szCs w:val="28"/>
          <w:lang w:val="ru-RU"/>
        </w:rPr>
        <w:t xml:space="preserve">Адрес </w:t>
      </w:r>
      <w:r>
        <w:rPr>
          <w:rFonts w:ascii="Times New Roman" w:hAnsi="Times New Roman"/>
          <w:bCs w:val="1"/>
          <w:sz w:val="28"/>
          <w:szCs w:val="28"/>
          <w:lang w:val="en-US"/>
        </w:rPr>
        <w:t>(</w:t>
      </w:r>
      <w:r>
        <w:rPr>
          <w:rFonts w:ascii="Times New Roman" w:hAnsi="Times New Roman"/>
          <w:bCs w:val="1"/>
          <w:sz w:val="28"/>
          <w:szCs w:val="28"/>
          <w:lang w:val="ru-RU"/>
        </w:rPr>
        <w:t>тип</w:t>
      </w:r>
      <w:r>
        <w:rPr>
          <w:rFonts w:ascii="Times New Roman" w:hAnsi="Times New Roman"/>
          <w:bCs w:val="1"/>
          <w:sz w:val="28"/>
          <w:szCs w:val="28"/>
          <w:lang w:val="en-US"/>
        </w:rPr>
        <w:t xml:space="preserve">: string),  desc – </w:t>
      </w:r>
      <w:r>
        <w:rPr>
          <w:rFonts w:ascii="Times New Roman" w:hAnsi="Times New Roman"/>
          <w:bCs w:val="1"/>
          <w:sz w:val="28"/>
          <w:szCs w:val="28"/>
          <w:lang w:val="ru-RU"/>
        </w:rPr>
        <w:t xml:space="preserve">Описание </w:t>
      </w:r>
      <w:r>
        <w:rPr>
          <w:rFonts w:ascii="Times New Roman" w:hAnsi="Times New Roman"/>
          <w:bCs w:val="1"/>
          <w:sz w:val="28"/>
          <w:szCs w:val="28"/>
          <w:lang w:val="en-US"/>
        </w:rPr>
        <w:t>(</w:t>
      </w:r>
      <w:r>
        <w:rPr>
          <w:rFonts w:ascii="Times New Roman" w:hAnsi="Times New Roman"/>
          <w:bCs w:val="1"/>
          <w:sz w:val="28"/>
          <w:szCs w:val="28"/>
          <w:lang w:val="ru-RU"/>
        </w:rPr>
        <w:t>тип</w:t>
      </w:r>
      <w:r>
        <w:rPr>
          <w:rFonts w:ascii="Times New Roman" w:hAnsi="Times New Roman"/>
          <w:bCs w:val="1"/>
          <w:sz w:val="28"/>
          <w:szCs w:val="28"/>
          <w:lang w:val="en-US"/>
        </w:rPr>
        <w:t xml:space="preserve">: string),  imageLabel– </w:t>
      </w:r>
      <w:r>
        <w:rPr>
          <w:rFonts w:ascii="Times New Roman" w:hAnsi="Times New Roman"/>
          <w:bCs w:val="1"/>
          <w:sz w:val="28"/>
          <w:szCs w:val="28"/>
          <w:lang w:val="ru-RU"/>
        </w:rPr>
        <w:t xml:space="preserve">путь к картинке </w:t>
      </w:r>
      <w:r>
        <w:rPr>
          <w:rFonts w:ascii="Times New Roman" w:hAnsi="Times New Roman"/>
          <w:bCs w:val="1"/>
          <w:sz w:val="28"/>
          <w:szCs w:val="28"/>
          <w:lang w:val="en-US"/>
        </w:rPr>
        <w:t>(</w:t>
      </w:r>
      <w:r>
        <w:rPr>
          <w:rFonts w:ascii="Times New Roman" w:hAnsi="Times New Roman"/>
          <w:bCs w:val="1"/>
          <w:sz w:val="28"/>
          <w:szCs w:val="28"/>
          <w:lang w:val="ru-RU"/>
        </w:rPr>
        <w:t>тип</w:t>
      </w:r>
      <w:r>
        <w:rPr>
          <w:rFonts w:ascii="Times New Roman" w:hAnsi="Times New Roman"/>
          <w:bCs w:val="1"/>
          <w:sz w:val="28"/>
          <w:szCs w:val="28"/>
          <w:lang w:val="en-US"/>
        </w:rPr>
        <w:t xml:space="preserve">: string), 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left="0"/>
        <w:jc w:val="center"/>
        <w:rPr>
          <w:rFonts w:ascii="Times New Roman" w:hAnsi="Times New Roman"/>
          <w:b w:val="1"/>
          <w:bCs w:val="1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1"/>
          <w:bCs w:val="1"/>
          <w:color w:val="000000"/>
          <w:sz w:val="28"/>
          <w:szCs w:val="28"/>
          <w:highlight w:val="white"/>
          <w:lang w:val="ru-RU"/>
        </w:rPr>
        <w:t>Алгоритм (Блок-Схемы)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left="0"/>
        <w:jc w:val="center"/>
        <w:rPr>
          <w:rFonts w:ascii="Times New Roman" w:hAnsi="Times New Roman"/>
          <w:b w:val="1"/>
          <w:bCs w:val="1"/>
          <w:color w:val="000000"/>
          <w:sz w:val="28"/>
          <w:szCs w:val="28"/>
          <w:highlight w:val="white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left="0"/>
        <w:jc w:val="left"/>
        <w:rPr>
          <w:rFonts w:ascii="Times New Roman" w:hAnsi="Times New Roman"/>
          <w:b w:val="0"/>
          <w:i w:val="1"/>
          <w:bCs w:val="1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 w:val="0"/>
          <w:i w:val="1"/>
          <w:bCs w:val="0"/>
          <w:iCs w:val="1"/>
          <w:color w:val="000000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b w:val="0"/>
          <w:i w:val="1"/>
          <w:bCs w:val="0"/>
          <w:iCs w:val="1"/>
          <w:color w:val="000000"/>
          <w:sz w:val="28"/>
          <w:szCs w:val="28"/>
          <w:lang w:val="en-US"/>
        </w:rPr>
        <w:t>MainPage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left="0"/>
        <w:jc w:val="left"/>
        <w:rPr>
          <w:lang w:val="en-US"/>
        </w:rPr>
      </w:pPr>
      <w:r>
        <w:drawing>
          <wp:inline xmlns:wp="http://schemas.openxmlformats.org/drawingml/2006/wordprocessingDrawing" distT="0" distB="0" distL="0" distR="0">
            <wp:extent cx="1739900" cy="1457325"/>
            <wp:effectExtent l="0" t="0" r="0" b="0"/>
            <wp:docPr id="2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33949" name="Picture 74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40" cy="1457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>
        <w:t xml:space="preserve">(Рис. 1. Блок-схема </w:t>
      </w:r>
      <w:r>
        <w:rPr>
          <w:lang w:val="en-US"/>
        </w:rPr>
        <w:t>MainPage)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>
        <w:drawing>
          <wp:inline xmlns:wp="http://schemas.openxmlformats.org/drawingml/2006/wordprocessingDrawing" distT="0" distB="0" distL="0" distR="0">
            <wp:extent cx="5940425" cy="1906270"/>
            <wp:effectExtent l="0" t="0" r="0" b="0"/>
            <wp:docPr id="3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15039" name="Picture 76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4" cy="19064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>
        <w:t xml:space="preserve">(Рис. </w:t>
      </w:r>
      <w:r>
        <w:rPr>
          <w:lang w:val="en-US"/>
        </w:rPr>
        <w:t>2</w:t>
      </w:r>
      <w:r>
        <w:t xml:space="preserve">. Блок-схема </w:t>
      </w:r>
      <w:r>
        <w:rPr>
          <w:lang w:val="en-US"/>
        </w:rPr>
        <w:t>loginButton_Clicked)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>
        <w:rPr>
          <w:rFonts w:ascii="Times New Roman" w:hAnsi="Times New Roman"/>
          <w:i w:val="1"/>
          <w:bCs w:val="1"/>
          <w:iCs w:val="1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 w:val="1"/>
          <w:bCs w:val="1"/>
          <w:iCs w:val="1"/>
          <w:sz w:val="28"/>
          <w:szCs w:val="28"/>
          <w:lang w:val="en-US"/>
        </w:rPr>
        <w:t>Page1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>
        <w:drawing>
          <wp:inline xmlns:wp="http://schemas.openxmlformats.org/drawingml/2006/wordprocessingDrawing" distT="0" distB="0" distL="0" distR="0">
            <wp:extent cx="1644650" cy="1663700"/>
            <wp:effectExtent l="0" t="0" r="0" b="0"/>
            <wp:docPr id="4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71191" name="Picture 78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990" cy="16638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>
        <w:t>(Рис. 3. Блок-схема</w:t>
      </w:r>
      <w:r>
        <w:rPr>
          <w:lang w:val="en-US"/>
        </w:rPr>
        <w:t xml:space="preserve"> Page1())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>
        <w:drawing>
          <wp:inline xmlns:wp="http://schemas.openxmlformats.org/drawingml/2006/wordprocessingDrawing" distT="0" distB="0" distL="0" distR="0">
            <wp:extent cx="5940425" cy="3177540"/>
            <wp:effectExtent l="0" t="0" r="0" b="0"/>
            <wp:docPr id="5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684" name="Picture 80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4" cy="3177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</w:pPr>
      <w:r>
        <w:t xml:space="preserve">(Рис. </w:t>
      </w:r>
      <w:r>
        <w:rPr>
          <w:lang w:val="ru-RU"/>
        </w:rPr>
        <w:t>4</w:t>
      </w:r>
      <w:r>
        <w:t xml:space="preserve">. Блок-схема </w:t>
      </w:r>
      <w:r>
        <w:rPr>
          <w:lang w:val="en-US"/>
        </w:rPr>
        <w:t>onCalculateClicked)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i w:val="1"/>
          <w:b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i w:val="1"/>
          <w:b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i w:val="1"/>
          <w:b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i w:val="1"/>
          <w:b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i w:val="1"/>
          <w:b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i w:val="1"/>
          <w:b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i w:val="1"/>
          <w:b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i w:val="1"/>
          <w:b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i w:val="1"/>
          <w:bCs w:val="1"/>
          <w:sz w:val="28"/>
          <w:szCs w:val="28"/>
          <w:lang w:val="ru-RU"/>
        </w:rPr>
      </w:pPr>
      <w:r>
        <w:rPr>
          <w:rFonts w:ascii="Times New Roman" w:hAnsi="Times New Roman"/>
          <w:i w:val="1"/>
          <w:bCs w:val="1"/>
          <w:iCs w:val="1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 w:val="1"/>
          <w:bCs w:val="1"/>
          <w:iCs w:val="1"/>
          <w:sz w:val="28"/>
          <w:szCs w:val="28"/>
          <w:lang w:val="en-US"/>
        </w:rPr>
        <w:t>Page</w:t>
      </w:r>
      <w:r>
        <w:rPr>
          <w:rFonts w:ascii="Times New Roman" w:hAnsi="Times New Roman"/>
          <w:i w:val="1"/>
          <w:bCs w:val="1"/>
          <w:iCs w:val="1"/>
          <w:sz w:val="28"/>
          <w:szCs w:val="28"/>
          <w:lang w:val="ru-RU"/>
        </w:rPr>
        <w:t>2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>
        <w:drawing>
          <wp:anchor xmlns:wp="http://schemas.openxmlformats.org/drawingml/2006/wordprocessingDrawing" distT="0" distB="0" distL="114935" distR="114935" simplePos="0" relativeHeight="37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177800</wp:posOffset>
            </wp:positionV>
            <wp:extent cx="2305050" cy="1779905"/>
            <wp:effectExtent l="0" t="0" r="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6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95843" name="Picture 82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186" cy="178037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114935" distR="114935" simplePos="0" relativeHeight="35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0</wp:posOffset>
            </wp:positionV>
            <wp:extent cx="2882900" cy="2976245"/>
            <wp:effectExtent l="0" t="0" r="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7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84939" name="Picture 84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242" cy="297647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iCs w:val="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0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left"/>
        <w:rPr>
          <w:iCs w:val="1"/>
          <w:lang w:val="ru-RU"/>
        </w:rPr>
      </w:pPr>
      <w:r>
        <w:rPr>
          <w:lang w:val="ru-RU"/>
        </w:rPr>
        <w:t xml:space="preserve">            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left"/>
        <w:rPr>
          <w:rFonts w:ascii="Times New Roman" w:hAnsi="Times New Roman"/>
          <w:b w:val="0"/>
          <w:i w:val="1"/>
          <w:b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>
        <w:t xml:space="preserve">(Рис. </w:t>
      </w:r>
      <w:r>
        <w:rPr>
          <w:lang w:val="ru-RU"/>
        </w:rPr>
        <w:t>5</w:t>
      </w:r>
      <w:r>
        <w:t>. Блок-схема</w:t>
      </w:r>
      <w:r>
        <w:rPr>
          <w:lang w:val="en-US"/>
        </w:rPr>
        <w:t xml:space="preserve"> Page2)                                                       </w:t>
      </w:r>
      <w:r>
        <w:t xml:space="preserve">(Рис. </w:t>
      </w:r>
      <w:r>
        <w:rPr>
          <w:lang w:val="ru-RU"/>
        </w:rPr>
        <w:t>6</w:t>
      </w:r>
      <w:r>
        <w:t xml:space="preserve">. Блок-схема </w:t>
      </w:r>
      <w:r>
        <w:rPr>
          <w:lang w:val="en-US"/>
        </w:rPr>
        <w:t>Back)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lang w:val="en-US"/>
        </w:rPr>
      </w:pPr>
      <w:r>
        <w:rPr>
          <w:lang w:val="en-US"/>
        </w:rPr>
        <w:t xml:space="preserve">             </w:t>
      </w:r>
      <w:r>
        <w:drawing>
          <wp:anchor xmlns:wp="http://schemas.openxmlformats.org/drawingml/2006/wordprocessingDrawing" distT="0" distB="0" distL="114935" distR="114935" simplePos="0" relativeHeight="36" behindDoc="0" locked="0" layoutInCell="1" allowOverlap="1">
            <wp:simplePos x="0" y="0"/>
            <wp:positionH relativeFrom="column">
              <wp:posOffset>-307340</wp:posOffset>
            </wp:positionH>
            <wp:positionV relativeFrom="paragraph">
              <wp:posOffset>262890</wp:posOffset>
            </wp:positionV>
            <wp:extent cx="2285365" cy="1637665"/>
            <wp:effectExtent l="0" t="0" r="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8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26837" name="Picture 86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794" cy="163775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i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>
        <w:t xml:space="preserve">(Рис. </w:t>
      </w:r>
      <w:r>
        <w:rPr>
          <w:lang w:val="ru-RU"/>
        </w:rPr>
        <w:t>7</w:t>
      </w:r>
      <w:r>
        <w:t xml:space="preserve">. Блок-схема </w:t>
      </w:r>
      <w:r>
        <w:rPr>
          <w:lang w:val="en-US"/>
        </w:rPr>
        <w:t>Calc)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i w:val="1"/>
          <w:bCs w:val="1"/>
          <w:sz w:val="28"/>
          <w:szCs w:val="28"/>
          <w:lang w:val="ru-RU"/>
        </w:rPr>
      </w:pPr>
      <w:r>
        <w:rPr>
          <w:rFonts w:ascii="Times New Roman" w:hAnsi="Times New Roman"/>
          <w:i w:val="1"/>
          <w:bCs w:val="1"/>
          <w:iCs w:val="1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 w:val="1"/>
          <w:bCs w:val="1"/>
          <w:iCs w:val="1"/>
          <w:sz w:val="28"/>
          <w:szCs w:val="28"/>
          <w:lang w:val="en-US"/>
        </w:rPr>
        <w:t>Page</w:t>
      </w:r>
      <w:r>
        <w:rPr>
          <w:rFonts w:ascii="Times New Roman" w:hAnsi="Times New Roman"/>
          <w:i w:val="1"/>
          <w:bCs w:val="1"/>
          <w:sz w:val="28"/>
          <w:szCs w:val="28"/>
          <w:lang w:val="ru-RU"/>
        </w:rPr>
        <w:t>3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>
        <w:drawing>
          <wp:anchor xmlns:wp="http://schemas.openxmlformats.org/drawingml/2006/wordprocessingDrawing" distT="0" distB="0" distL="114935" distR="114935" simplePos="0" relativeHeight="38" behindDoc="0" locked="0" layoutInCell="1" allowOverlap="1">
            <wp:simplePos x="0" y="0"/>
            <wp:positionH relativeFrom="column">
              <wp:posOffset>-307340</wp:posOffset>
            </wp:positionH>
            <wp:positionV relativeFrom="paragraph">
              <wp:posOffset>0</wp:posOffset>
            </wp:positionV>
            <wp:extent cx="2796540" cy="1647190"/>
            <wp:effectExtent l="0" t="0" r="0" b="0"/>
            <wp:wrapSquare wrapText="bothSides"/>
            <wp:docPr id="9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11202" name="Picture 88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98" cy="164754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i w:val="1"/>
          <w:b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i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i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iCs w:val="1"/>
          <w:sz w:val="28"/>
          <w:szCs w:val="28"/>
          <w:lang w:val="ru-RU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>
        <w:t xml:space="preserve">(Рис. </w:t>
      </w:r>
      <w:r>
        <w:rPr>
          <w:lang w:val="ru-RU"/>
        </w:rPr>
        <w:t>8</w:t>
      </w:r>
      <w:r>
        <w:t xml:space="preserve">. Блок-схема </w:t>
      </w:r>
      <w:r>
        <w:rPr>
          <w:lang w:val="en-US"/>
        </w:rPr>
        <w:t>Page3)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  <w:r>
        <w:drawing>
          <wp:anchor xmlns:wp="http://schemas.openxmlformats.org/drawingml/2006/wordprocessingDrawing" distT="0" distB="0" distL="114935" distR="114935" simplePos="0" relativeHeight="39" behindDoc="0" locked="0" layoutInCell="1" allowOverlap="1">
            <wp:simplePos x="0" y="0"/>
            <wp:positionH relativeFrom="column">
              <wp:posOffset>-437515</wp:posOffset>
            </wp:positionH>
            <wp:positionV relativeFrom="paragraph">
              <wp:posOffset>10160</wp:posOffset>
            </wp:positionV>
            <wp:extent cx="4698365" cy="3348990"/>
            <wp:effectExtent l="0" t="0" r="0" b="0"/>
            <wp:wrapSquare wrapText="bothSides"/>
            <wp:docPr id="10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55475" name="Picture 90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836" cy="33494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>
        <w:t xml:space="preserve">(Рис. </w:t>
      </w:r>
      <w:r>
        <w:rPr>
          <w:lang w:val="en-US"/>
        </w:rPr>
        <w:t>9</w:t>
      </w:r>
      <w:r>
        <w:t xml:space="preserve">. Блок-схема </w:t>
      </w:r>
      <w:r>
        <w:rPr>
          <w:lang w:val="en-US"/>
        </w:rPr>
        <w:t>More1,More2,More3)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>
        <w:drawing>
          <wp:inline xmlns:wp="http://schemas.openxmlformats.org/drawingml/2006/wordprocessingDrawing" distT="0" distB="0" distL="0" distR="0">
            <wp:extent cx="5940425" cy="1449705"/>
            <wp:effectExtent l="0" t="0" r="0" b="0"/>
            <wp:docPr id="1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52196" name="Picture 92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4" cy="14501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>
        <w:rPr>
          <w:lang w:val="en-US"/>
        </w:rPr>
        <w:t xml:space="preserve">                                                   </w:t>
      </w:r>
      <w:r>
        <w:t xml:space="preserve">(Рис. </w:t>
      </w:r>
      <w:r>
        <w:rPr>
          <w:lang w:val="en-US"/>
        </w:rPr>
        <w:t>10</w:t>
      </w:r>
      <w:r>
        <w:t xml:space="preserve">. Блок-схема </w:t>
      </w:r>
      <w:r>
        <w:rPr>
          <w:lang w:val="en-US"/>
        </w:rPr>
        <w:t>Calc1,Calc2,Calc3)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i w:val="1"/>
          <w:bCs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i w:val="1"/>
          <w:bCs w:val="1"/>
          <w:iCs w:val="1"/>
          <w:sz w:val="28"/>
          <w:szCs w:val="28"/>
          <w:lang w:val="ru-RU"/>
        </w:rPr>
        <w:t>Листинг программы</w:t>
      </w:r>
      <w:r>
        <w:rPr>
          <w:rFonts w:ascii="Times New Roman" w:hAnsi="Times New Roman"/>
          <w:b w:val="1"/>
          <w:i w:val="1"/>
          <w:bCs w:val="1"/>
          <w:iCs w:val="1"/>
          <w:sz w:val="28"/>
          <w:szCs w:val="28"/>
          <w:lang w:val="en-US"/>
        </w:rPr>
        <w:t>:</w:t>
      </w:r>
    </w:p>
    <w:p>
      <w:pPr>
        <w:numPr>
          <w:ilvl w:val="0"/>
          <w:numId w:val="1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420" w:left="420"/>
        <w:rPr>
          <w:rFonts w:ascii="Times New Roman" w:hAnsi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lang w:val="en-US"/>
        </w:rPr>
        <w:t>MainPage()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</w:pPr>
      <w:r>
        <w:drawing>
          <wp:inline xmlns:wp="http://schemas.openxmlformats.org/drawingml/2006/wordprocessingDrawing" distT="0" distB="0" distL="0" distR="0">
            <wp:extent cx="5940425" cy="3675380"/>
            <wp:effectExtent l="0" t="0" r="0" b="0"/>
            <wp:docPr id="1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51957" name="Picture 94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4" cy="3675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</w:pPr>
      <w:r>
        <w:t xml:space="preserve">(Рис. </w:t>
      </w:r>
      <w:r>
        <w:rPr>
          <w:lang w:val="en-US"/>
        </w:rPr>
        <w:t>11</w:t>
      </w:r>
      <w:r>
        <w:t xml:space="preserve">. Код класса </w:t>
      </w:r>
      <w:r>
        <w:rPr>
          <w:lang w:val="en-US"/>
        </w:rPr>
        <w:t>MainPage)</w:t>
      </w:r>
    </w:p>
    <w:p>
      <w:pPr>
        <w:numPr>
          <w:ilvl w:val="0"/>
          <w:numId w:val="1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420" w:left="420"/>
        <w:rPr>
          <w:rFonts w:ascii="Times New Roman" w:hAnsi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lang w:val="en-US"/>
        </w:rPr>
        <w:t>Page1()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</w:pPr>
      <w:r>
        <w:drawing>
          <wp:inline xmlns:wp="http://schemas.openxmlformats.org/drawingml/2006/wordprocessingDrawing" distT="0" distB="0" distL="0" distR="0">
            <wp:extent cx="5940425" cy="3675380"/>
            <wp:effectExtent l="0" t="0" r="0" b="0"/>
            <wp:docPr id="13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38902" name="Picture 96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4" cy="3675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</w:pPr>
      <w:r>
        <w:t xml:space="preserve">(Рис. </w:t>
      </w:r>
      <w:r>
        <w:rPr>
          <w:lang w:val="en-US"/>
        </w:rPr>
        <w:t>12</w:t>
      </w:r>
      <w:r>
        <w:t xml:space="preserve">. Код класса </w:t>
      </w:r>
      <w:r>
        <w:rPr>
          <w:lang w:val="en-US"/>
        </w:rPr>
        <w:t>Page1)</w:t>
      </w:r>
    </w:p>
    <w:p>
      <w:pPr>
        <w:numPr>
          <w:ilvl w:val="0"/>
          <w:numId w:val="4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420" w:left="420"/>
        <w:rPr>
          <w:rFonts w:ascii="Times New Roman" w:hAnsi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lang w:val="en-US"/>
        </w:rPr>
        <w:t>Page2()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</w:pPr>
      <w:r>
        <w:drawing>
          <wp:inline xmlns:wp="http://schemas.openxmlformats.org/drawingml/2006/wordprocessingDrawing" distT="0" distB="0" distL="0" distR="0">
            <wp:extent cx="5940425" cy="3530600"/>
            <wp:effectExtent l="0" t="0" r="0" b="0"/>
            <wp:docPr id="14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84776" name="Picture 98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4" cy="3530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</w:pPr>
      <w:r>
        <w:t xml:space="preserve">(Рис. </w:t>
      </w:r>
      <w:r>
        <w:rPr>
          <w:lang w:val="en-US"/>
        </w:rPr>
        <w:t>12</w:t>
      </w:r>
      <w:r>
        <w:t xml:space="preserve">. Код класса </w:t>
      </w:r>
      <w:r>
        <w:rPr>
          <w:lang w:val="en-US"/>
        </w:rPr>
        <w:t>Page2)</w:t>
      </w:r>
    </w:p>
    <w:p>
      <w:pPr>
        <w:numPr>
          <w:ilvl w:val="0"/>
          <w:numId w:val="5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420" w:left="420"/>
        <w:rPr>
          <w:rFonts w:ascii="Times New Roman" w:hAnsi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lang w:val="en-US"/>
        </w:rPr>
        <w:t>Page3()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</w:pPr>
      <w:r>
        <w:drawing>
          <wp:inline xmlns:wp="http://schemas.openxmlformats.org/drawingml/2006/wordprocessingDrawing" distT="0" distB="0" distL="0" distR="0">
            <wp:extent cx="5940425" cy="3696970"/>
            <wp:effectExtent l="0" t="0" r="0" b="0"/>
            <wp:docPr id="15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82599" name="Picture 100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4" cy="36975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</w:pPr>
      <w:r>
        <w:t xml:space="preserve">(Рис. </w:t>
      </w:r>
      <w:r>
        <w:rPr>
          <w:lang w:val="en-US"/>
        </w:rPr>
        <w:t>12</w:t>
      </w:r>
      <w:r>
        <w:t xml:space="preserve">. Код класса </w:t>
      </w:r>
      <w:r>
        <w:rPr>
          <w:lang w:val="en-US"/>
        </w:rPr>
        <w:t>Page3)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left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center"/>
        <w:rPr>
          <w:rFonts w:ascii="Times New Roman" w:hAnsi="Times New Roman"/>
          <w:b w:val="1"/>
          <w:bCs w:val="0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0"/>
          <w:sz w:val="28"/>
          <w:szCs w:val="28"/>
          <w:lang w:val="ru-RU"/>
        </w:rPr>
        <w:t>Используемые библиотеки</w:t>
      </w:r>
      <w:r>
        <w:rPr>
          <w:rFonts w:ascii="Times New Roman" w:hAnsi="Times New Roman"/>
          <w:b w:val="1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3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tabs>
          <w:tab w:val="clear" w:pos="425" w:leader="none"/>
        </w:tabs>
        <w:spacing w:beforeAutospacing="0" w:afterAutospacing="0"/>
        <w:ind w:hanging="425" w:left="425"/>
        <w:jc w:val="both"/>
      </w:pPr>
      <w:r>
        <w:rPr>
          <w:rStyle w:val="C30"/>
          <w:rFonts w:ascii="Times New Roman" w:hAnsi="Times New Roman"/>
          <w:b w:val="0"/>
          <w:i w:val="1"/>
          <w:bCs w:val="0"/>
          <w:iCs w:val="1"/>
          <w:caps w:val="0"/>
          <w:color w:val="000000" w:themeColor="text1"/>
          <w:sz w:val="28"/>
          <w:szCs w:val="28"/>
          <w:shd w:val="clear" w:color="auto" w:fill="FFFFFF"/>
          <w:spacing w:val="0"/>
        </w:rPr>
        <w:t>Xamarin Community Toolkit. 14 Сборник элементов для мобильной разработки с Xamarin.Forms, включая контролы, анимации, поведения, конвертеры и эффекты. 4</w:t>
      </w:r>
    </w:p>
    <w:p>
      <w:pPr>
        <w:numPr>
          <w:ilvl w:val="0"/>
          <w:numId w:val="3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tabs>
          <w:tab w:val="clear" w:pos="425" w:leader="none"/>
        </w:tabs>
        <w:spacing w:beforeAutospacing="0" w:afterAutospacing="0"/>
        <w:ind w:hanging="425" w:left="425"/>
        <w:jc w:val="both"/>
      </w:pPr>
      <w:r>
        <w:rPr>
          <w:rStyle w:val="C30"/>
          <w:rFonts w:ascii="Times New Roman" w:hAnsi="Times New Roman"/>
          <w:b w:val="0"/>
          <w:i w:val="1"/>
          <w:bCs w:val="0"/>
          <w:iCs w:val="1"/>
          <w:caps w:val="0"/>
          <w:color w:val="000000" w:themeColor="text1"/>
          <w:sz w:val="28"/>
          <w:szCs w:val="28"/>
          <w:shd w:val="clear" w:color="auto" w:fill="FFFFFF"/>
          <w:spacing w:val="0"/>
        </w:rPr>
        <w:t>FFImageLoading. 23 Библиотека для быстрой загрузки и кэширования изображений. Поддерживает загрузку по URL, из файлов ресурсов и со стрима. 2</w:t>
      </w:r>
    </w:p>
    <w:p>
      <w:pPr>
        <w:numPr>
          <w:ilvl w:val="0"/>
          <w:numId w:val="3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tabs>
          <w:tab w:val="clear" w:pos="425" w:leader="none"/>
        </w:tabs>
        <w:spacing w:beforeAutospacing="0" w:afterAutospacing="0"/>
        <w:ind w:hanging="425" w:left="425"/>
        <w:jc w:val="both"/>
      </w:pPr>
      <w:r>
        <w:rPr>
          <w:rStyle w:val="C30"/>
          <w:rFonts w:ascii="Times New Roman" w:hAnsi="Times New Roman"/>
          <w:b w:val="0"/>
          <w:i w:val="1"/>
          <w:bCs w:val="0"/>
          <w:iCs w:val="1"/>
          <w:caps w:val="0"/>
          <w:color w:val="000000" w:themeColor="text1"/>
          <w:sz w:val="28"/>
          <w:szCs w:val="28"/>
          <w:shd w:val="clear" w:color="auto" w:fill="FFFFFF"/>
          <w:spacing w:val="0"/>
        </w:rPr>
        <w:t>Xam.Plugins.Forms.ImageCircle. Библиотека для простого и элегантного отображения круглых изображений в проектах Xamarin.Forms. Позволяет настраивать толщину и цвет границы. 3</w:t>
      </w:r>
    </w:p>
    <w:p>
      <w:pPr>
        <w:numPr>
          <w:ilvl w:val="0"/>
          <w:numId w:val="3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tabs>
          <w:tab w:val="clear" w:pos="425" w:leader="none"/>
        </w:tabs>
        <w:spacing w:beforeAutospacing="0" w:afterAutospacing="0"/>
        <w:ind w:hanging="425" w:left="425"/>
        <w:jc w:val="both"/>
      </w:pPr>
      <w:r>
        <w:rPr>
          <w:rStyle w:val="C30"/>
          <w:rFonts w:ascii="Times New Roman" w:hAnsi="Times New Roman"/>
          <w:b w:val="0"/>
          <w:i w:val="1"/>
          <w:bCs w:val="0"/>
          <w:iCs w:val="1"/>
          <w:caps w:val="0"/>
          <w:color w:val="000000" w:themeColor="text1"/>
          <w:sz w:val="28"/>
          <w:szCs w:val="28"/>
          <w:shd w:val="clear" w:color="auto" w:fill="FFFFFF"/>
          <w:spacing w:val="0"/>
        </w:rPr>
        <w:t>SkiaSharp.Views.Forms. Кроссплатформенный 2D-графический API для платформ .NET на основе Google Skia Graphics Library. 3</w:t>
      </w:r>
    </w:p>
    <w:p>
      <w:pPr>
        <w:numPr>
          <w:ilvl w:val="0"/>
          <w:numId w:val="3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tabs>
          <w:tab w:val="clear" w:pos="425" w:leader="none"/>
        </w:tabs>
        <w:spacing w:beforeAutospacing="0" w:afterAutospacing="0"/>
        <w:ind w:hanging="425" w:left="425"/>
        <w:jc w:val="both"/>
      </w:pPr>
      <w:r>
        <w:rPr>
          <w:rStyle w:val="C30"/>
          <w:rFonts w:ascii="Times New Roman" w:hAnsi="Times New Roman"/>
          <w:b w:val="0"/>
          <w:i w:val="1"/>
          <w:bCs w:val="0"/>
          <w:iCs w:val="1"/>
          <w:caps w:val="0"/>
          <w:color w:val="000000" w:themeColor="text1"/>
          <w:sz w:val="28"/>
          <w:szCs w:val="28"/>
          <w:shd w:val="clear" w:color="auto" w:fill="FFFFFF"/>
          <w:spacing w:val="0"/>
        </w:rPr>
        <w:t>ZXing.Net.Mobile.Forms. Библиотека на основе открытого исходного кода Barcode Library. 3</w:t>
      </w:r>
    </w:p>
    <w:p>
      <w:pPr>
        <w:numPr>
          <w:ilvl w:val="0"/>
          <w:numId w:val="3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tabs>
          <w:tab w:val="clear" w:pos="425" w:leader="none"/>
        </w:tabs>
        <w:spacing w:beforeAutospacing="0" w:afterAutospacing="0"/>
        <w:ind w:hanging="425" w:left="425"/>
        <w:jc w:val="both"/>
      </w:pPr>
      <w:r>
        <w:rPr>
          <w:rStyle w:val="C30"/>
          <w:rFonts w:ascii="Times New Roman" w:hAnsi="Times New Roman"/>
          <w:b w:val="0"/>
          <w:i w:val="1"/>
          <w:bCs w:val="0"/>
          <w:iCs w:val="1"/>
          <w:caps w:val="0"/>
          <w:color w:val="000000" w:themeColor="text1"/>
          <w:sz w:val="28"/>
          <w:szCs w:val="28"/>
          <w:shd w:val="clear" w:color="auto" w:fill="FFFFFF"/>
          <w:spacing w:val="0"/>
        </w:rPr>
        <w:t>MvvmCross.Forms. Фреймворк .NET MVVM для кроссплатформенных решений, включая Xamarin iOS, Xamarin Android, Xamarin Forms, Windows и Mac. 3</w:t>
      </w:r>
    </w:p>
    <w:p>
      <w:pPr>
        <w:numPr>
          <w:ilvl w:val="0"/>
          <w:numId w:val="3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tabs>
          <w:tab w:val="clear" w:pos="425" w:leader="none"/>
        </w:tabs>
        <w:spacing w:beforeAutospacing="0" w:afterAutospacing="0"/>
        <w:ind w:hanging="425" w:left="425"/>
        <w:jc w:val="both"/>
      </w:pPr>
      <w:r>
        <w:rPr>
          <w:rStyle w:val="C30"/>
          <w:rFonts w:ascii="Times New Roman" w:hAnsi="Times New Roman"/>
          <w:b w:val="0"/>
          <w:i w:val="1"/>
          <w:bCs w:val="0"/>
          <w:iCs w:val="1"/>
          <w:caps w:val="0"/>
          <w:color w:val="000000" w:themeColor="text1"/>
          <w:sz w:val="28"/>
          <w:szCs w:val="28"/>
          <w:shd w:val="clear" w:color="auto" w:fill="FFFFFF"/>
          <w:spacing w:val="0"/>
        </w:rPr>
        <w:t>Com.Airbnb.Xamarin.Forms.Lottie. Мобильная библиотека для Android и iOS, которая анализирует анимации Adobe After Effects, экспортированные как JSON, и отображает их нативно на мобильном устройстве. 3</w:t>
      </w:r>
    </w:p>
    <w:p>
      <w:pPr>
        <w:numPr>
          <w:ilvl w:val="0"/>
          <w:numId w:val="3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tabs>
          <w:tab w:val="clear" w:pos="425" w:leader="none"/>
        </w:tabs>
        <w:spacing w:beforeAutospacing="0" w:afterAutospacing="0"/>
        <w:ind w:hanging="425" w:left="425"/>
        <w:jc w:val="both"/>
      </w:pPr>
      <w:r>
        <w:rPr>
          <w:rStyle w:val="C30"/>
          <w:rFonts w:ascii="Times New Roman" w:hAnsi="Times New Roman"/>
          <w:b w:val="0"/>
          <w:i w:val="1"/>
          <w:bCs w:val="0"/>
          <w:iCs w:val="1"/>
          <w:caps w:val="0"/>
          <w:color w:val="000000" w:themeColor="text1"/>
          <w:sz w:val="28"/>
          <w:szCs w:val="28"/>
          <w:shd w:val="clear" w:color="auto" w:fill="FFFFFF"/>
          <w:spacing w:val="0"/>
        </w:rPr>
        <w:t>Xamarin.Controls.SignaturePad.Forms. Библиотека для простого захвата, сохранения, экспорта и отображения подписей. 3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both"/>
        <w:rPr>
          <w:rFonts w:ascii="Times New Roman" w:hAnsi="Times New Roman"/>
          <w:b w:val="0"/>
          <w:i w:val="0"/>
          <w:bCs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sz w:val="28"/>
          <w:szCs w:val="28"/>
        </w:rPr>
      </w:pPr>
      <w:r>
        <w:rPr>
          <w:rFonts w:ascii="Times New Roman" w:hAnsi="Times New Roman"/>
          <w:b w:val="1"/>
          <w:sz w:val="28"/>
          <w:szCs w:val="28"/>
        </w:rPr>
        <w:t>Описание разработанных функций и методов: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i w:val="1"/>
          <w:bCs w:val="1"/>
          <w:iCs w:val="1"/>
          <w:sz w:val="28"/>
          <w:szCs w:val="28"/>
        </w:rPr>
      </w:pPr>
      <w:r>
        <w:rPr>
          <w:rFonts w:ascii="Times New Roman" w:hAnsi="Times New Roman"/>
          <w:i w:val="1"/>
          <w:bCs w:val="1"/>
          <w:iCs w:val="1"/>
          <w:sz w:val="28"/>
          <w:szCs w:val="28"/>
        </w:rPr>
        <w:t xml:space="preserve">Функции </w:t>
      </w:r>
      <w:r>
        <w:rPr>
          <w:rFonts w:ascii="Times New Roman" w:hAnsi="Times New Roman"/>
          <w:i w:val="1"/>
          <w:bCs w:val="1"/>
          <w:iCs w:val="1"/>
          <w:sz w:val="28"/>
          <w:szCs w:val="28"/>
          <w:lang w:val="en-US"/>
        </w:rPr>
        <w:t>MainPage</w:t>
      </w:r>
      <w:r>
        <w:rPr>
          <w:rFonts w:ascii="Times New Roman" w:hAnsi="Times New Roman"/>
          <w:i w:val="1"/>
          <w:bCs w:val="1"/>
          <w:iCs w:val="1"/>
          <w:sz w:val="28"/>
          <w:szCs w:val="28"/>
        </w:rPr>
        <w:t>:</w:t>
      </w:r>
    </w:p>
    <w:tbl>
      <w:tblPr>
        <w:tblStyle w:val="T127"/>
        <w:tblW w:w="0" w:type="auto"/>
        <w:tblInd w:w="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/>
      <w:tr>
        <w:tc>
          <w:tcPr>
            <w:tcW w:w="4672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bCs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highlight w:val="white"/>
              </w:rPr>
              <w:t>MainPage()</w:t>
            </w:r>
          </w:p>
        </w:tc>
        <w:tc>
          <w:tcPr>
            <w:tcW w:w="4673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bCs w:val="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 w:val="1"/>
                <w:sz w:val="28"/>
                <w:szCs w:val="28"/>
              </w:rPr>
              <w:t>Конструктор класса</w:t>
            </w:r>
          </w:p>
        </w:tc>
      </w:tr>
      <w:tr>
        <w:trPr>
          <w:trHeight w:hRule="atLeast" w:val="568"/>
        </w:trPr>
        <w:tc>
          <w:tcPr>
            <w:tcW w:w="4672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highlight w:val="white"/>
              </w:rPr>
              <w:t>loginButton_Clicked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()</w:t>
            </w:r>
          </w:p>
        </w:tc>
        <w:tc>
          <w:tcPr>
            <w:tcW w:w="4673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bCs w:val="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 w:val="1"/>
                <w:sz w:val="28"/>
                <w:szCs w:val="28"/>
                <w:lang w:val="ru-RU"/>
              </w:rPr>
              <w:t>Авторитизация при нажатии по кнопке</w:t>
            </w:r>
          </w:p>
        </w:tc>
      </w:tr>
    </w:tbl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i w:val="1"/>
          <w:bCs w:val="1"/>
          <w:iCs w:val="1"/>
          <w:sz w:val="28"/>
          <w:szCs w:val="28"/>
        </w:rPr>
      </w:pPr>
      <w:r>
        <w:rPr>
          <w:rFonts w:ascii="Times New Roman" w:hAnsi="Times New Roman"/>
          <w:i w:val="1"/>
          <w:bCs w:val="1"/>
          <w:iCs w:val="1"/>
          <w:sz w:val="28"/>
          <w:szCs w:val="28"/>
        </w:rPr>
        <w:t xml:space="preserve">Функции </w:t>
      </w:r>
      <w:r>
        <w:rPr>
          <w:rFonts w:ascii="Times New Roman" w:hAnsi="Times New Roman"/>
          <w:i w:val="1"/>
          <w:bCs w:val="1"/>
          <w:iCs w:val="1"/>
          <w:sz w:val="28"/>
          <w:szCs w:val="28"/>
          <w:lang w:val="en-US"/>
        </w:rPr>
        <w:t>Page1</w:t>
      </w:r>
      <w:r>
        <w:rPr>
          <w:rFonts w:ascii="Times New Roman" w:hAnsi="Times New Roman"/>
          <w:i w:val="1"/>
          <w:bCs w:val="1"/>
          <w:iCs w:val="1"/>
          <w:sz w:val="28"/>
          <w:szCs w:val="28"/>
        </w:rPr>
        <w:t>:</w:t>
      </w:r>
    </w:p>
    <w:tbl>
      <w:tblPr>
        <w:tblStyle w:val="T127"/>
        <w:tblW w:w="0" w:type="auto"/>
        <w:tblInd w:w="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/>
      <w:tr>
        <w:tc>
          <w:tcPr>
            <w:tcW w:w="4672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bCs w:val="1"/>
                <w:sz w:val="28"/>
                <w:szCs w:val="28"/>
              </w:rPr>
            </w:pPr>
            <w:r>
              <w:rPr>
                <w:rFonts w:ascii="Times New Roman" w:hAnsi="Times New Roman"/>
                <w:bCs w:val="1"/>
                <w:sz w:val="28"/>
                <w:szCs w:val="28"/>
                <w:lang w:val="en-US"/>
              </w:rPr>
              <w:t>Page1()</w:t>
            </w:r>
          </w:p>
        </w:tc>
        <w:tc>
          <w:tcPr>
            <w:tcW w:w="4673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bCs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 w:val="1"/>
                <w:sz w:val="28"/>
                <w:szCs w:val="28"/>
              </w:rPr>
              <w:t>Конструктор класса</w:t>
            </w:r>
          </w:p>
        </w:tc>
      </w:tr>
      <w:tr>
        <w:tc>
          <w:tcPr>
            <w:tcW w:w="4672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bCs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 w:val="1"/>
                <w:sz w:val="28"/>
                <w:szCs w:val="28"/>
              </w:rPr>
              <w:t>OnCalculateClicked()</w:t>
            </w:r>
          </w:p>
        </w:tc>
        <w:tc>
          <w:tcPr>
            <w:tcW w:w="4673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bCs w:val="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 w:val="1"/>
                <w:sz w:val="28"/>
                <w:szCs w:val="28"/>
              </w:rPr>
              <w:t>Калькулятор для расчета стоимости</w:t>
            </w:r>
          </w:p>
        </w:tc>
      </w:tr>
    </w:tbl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i w:val="1"/>
          <w:bCs w:val="1"/>
          <w:iCs w:val="1"/>
          <w:sz w:val="28"/>
          <w:szCs w:val="28"/>
        </w:rPr>
      </w:pPr>
      <w:r>
        <w:rPr>
          <w:rFonts w:ascii="Times New Roman" w:hAnsi="Times New Roman"/>
          <w:i w:val="1"/>
          <w:bCs w:val="1"/>
          <w:iCs w:val="1"/>
          <w:sz w:val="28"/>
          <w:szCs w:val="28"/>
        </w:rPr>
        <w:t xml:space="preserve">Функции </w:t>
      </w:r>
      <w:r>
        <w:rPr>
          <w:rFonts w:ascii="Times New Roman" w:hAnsi="Times New Roman"/>
          <w:i w:val="1"/>
          <w:bCs w:val="1"/>
          <w:iCs w:val="1"/>
          <w:sz w:val="28"/>
          <w:szCs w:val="28"/>
          <w:lang w:val="en-US"/>
        </w:rPr>
        <w:t>Page2</w:t>
      </w:r>
      <w:r>
        <w:rPr>
          <w:rFonts w:ascii="Times New Roman" w:hAnsi="Times New Roman"/>
          <w:i w:val="1"/>
          <w:bCs w:val="1"/>
          <w:iCs w:val="1"/>
          <w:sz w:val="28"/>
          <w:szCs w:val="28"/>
        </w:rPr>
        <w:t>:</w:t>
      </w:r>
    </w:p>
    <w:tbl>
      <w:tblPr>
        <w:tblStyle w:val="T127"/>
        <w:tblW w:w="0" w:type="auto"/>
        <w:tblInd w:w="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/>
      <w:tr>
        <w:tc>
          <w:tcPr>
            <w:tcW w:w="4672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bCs w:val="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>Page2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73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bCs w:val="1"/>
                <w:sz w:val="28"/>
                <w:szCs w:val="28"/>
              </w:rPr>
            </w:pPr>
            <w:r>
              <w:rPr>
                <w:rFonts w:ascii="Times New Roman" w:hAnsi="Times New Roman"/>
                <w:bCs w:val="1"/>
                <w:sz w:val="28"/>
                <w:szCs w:val="28"/>
              </w:rPr>
              <w:t>Конструктор класса</w:t>
            </w:r>
          </w:p>
        </w:tc>
      </w:tr>
      <w:tr>
        <w:tc>
          <w:tcPr>
            <w:tcW w:w="4672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>Calc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73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bCs w:val="1"/>
                <w:sz w:val="28"/>
                <w:szCs w:val="28"/>
              </w:rPr>
            </w:pPr>
            <w:r>
              <w:rPr>
                <w:rFonts w:ascii="Times New Roman" w:hAnsi="Times New Roman"/>
                <w:bCs w:val="1"/>
                <w:sz w:val="28"/>
                <w:szCs w:val="28"/>
              </w:rPr>
              <w:t>Переход на станицу с расчетами</w:t>
            </w:r>
          </w:p>
        </w:tc>
      </w:tr>
      <w:tr>
        <w:tc>
          <w:tcPr>
            <w:tcW w:w="4672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>Back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73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bCs w:val="1"/>
                <w:sz w:val="28"/>
                <w:szCs w:val="28"/>
              </w:rPr>
            </w:pPr>
            <w:r>
              <w:rPr>
                <w:rFonts w:ascii="Times New Roman" w:hAnsi="Times New Roman"/>
                <w:bCs w:val="1"/>
                <w:sz w:val="28"/>
                <w:szCs w:val="28"/>
              </w:rPr>
              <w:t xml:space="preserve">Переход на основную страницу </w:t>
            </w:r>
          </w:p>
        </w:tc>
      </w:tr>
    </w:tbl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i w:val="1"/>
          <w:bCs w:val="1"/>
          <w:iCs w:val="1"/>
          <w:sz w:val="28"/>
          <w:szCs w:val="28"/>
        </w:rPr>
      </w:pPr>
      <w:r>
        <w:rPr>
          <w:rFonts w:ascii="Times New Roman" w:hAnsi="Times New Roman"/>
          <w:i w:val="1"/>
          <w:bCs w:val="1"/>
          <w:iCs w:val="1"/>
          <w:sz w:val="28"/>
          <w:szCs w:val="28"/>
        </w:rPr>
        <w:t xml:space="preserve">Функции </w:t>
      </w:r>
      <w:r>
        <w:rPr>
          <w:rFonts w:ascii="Times New Roman" w:hAnsi="Times New Roman"/>
          <w:i w:val="1"/>
          <w:bCs w:val="1"/>
          <w:iCs w:val="1"/>
          <w:sz w:val="28"/>
          <w:szCs w:val="28"/>
          <w:lang w:val="en-US"/>
        </w:rPr>
        <w:t>Page</w:t>
      </w:r>
      <w:r>
        <w:rPr>
          <w:rFonts w:ascii="Times New Roman" w:hAnsi="Times New Roman"/>
          <w:i w:val="1"/>
          <w:bCs w:val="1"/>
          <w:iCs w:val="1"/>
          <w:sz w:val="28"/>
          <w:szCs w:val="28"/>
          <w:lang w:val="ru-RU"/>
        </w:rPr>
        <w:t>3</w:t>
      </w:r>
      <w:r>
        <w:rPr>
          <w:rFonts w:ascii="Times New Roman" w:hAnsi="Times New Roman"/>
          <w:i w:val="1"/>
          <w:bCs w:val="1"/>
          <w:iCs w:val="1"/>
          <w:sz w:val="28"/>
          <w:szCs w:val="28"/>
        </w:rPr>
        <w:t>:</w:t>
      </w:r>
    </w:p>
    <w:tbl>
      <w:tblPr>
        <w:tblStyle w:val="T127"/>
        <w:tblW w:w="0" w:type="auto"/>
        <w:tblInd w:w="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/>
      <w:tr>
        <w:tc>
          <w:tcPr>
            <w:tcW w:w="4672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bCs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Page3()</w:t>
            </w:r>
          </w:p>
        </w:tc>
        <w:tc>
          <w:tcPr>
            <w:tcW w:w="4673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bCs w:val="1"/>
                <w:sz w:val="28"/>
                <w:szCs w:val="28"/>
              </w:rPr>
            </w:pPr>
            <w:r>
              <w:rPr>
                <w:rFonts w:ascii="Times New Roman" w:hAnsi="Times New Roman"/>
                <w:bCs w:val="1"/>
                <w:sz w:val="28"/>
                <w:szCs w:val="28"/>
              </w:rPr>
              <w:t>Конструктор класса</w:t>
            </w:r>
          </w:p>
        </w:tc>
      </w:tr>
      <w:tr>
        <w:trPr>
          <w:trHeight w:hRule="atLeast" w:val="826"/>
        </w:trPr>
        <w:tc>
          <w:tcPr>
            <w:tcW w:w="4672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bCs w:val="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highlight w:val="white"/>
              </w:rPr>
              <w:t>More1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(),More2(),More3()</w:t>
            </w:r>
          </w:p>
        </w:tc>
        <w:tc>
          <w:tcPr>
            <w:tcW w:w="4673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bCs w:val="1"/>
                <w:sz w:val="28"/>
                <w:szCs w:val="28"/>
              </w:rPr>
            </w:pPr>
            <w:r>
              <w:rPr>
                <w:rFonts w:ascii="Times New Roman" w:hAnsi="Times New Roman"/>
                <w:bCs w:val="1"/>
                <w:sz w:val="28"/>
                <w:szCs w:val="28"/>
                <w:lang w:val="ru-RU"/>
              </w:rPr>
              <w:t>Переход на страницу с информацией о доме и переносит на эту страницу данные</w:t>
            </w:r>
          </w:p>
        </w:tc>
      </w:tr>
      <w:tr>
        <w:tc>
          <w:tcPr>
            <w:tcW w:w="4672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Cascadia Mono" w:hAnsi="Cascadia Mono"/>
                <w:color w:val="000000"/>
                <w:sz w:val="19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highlight w:val="white"/>
              </w:rPr>
              <w:t>Calc1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highlight w:val="white"/>
                <w:lang w:val="en-US"/>
              </w:rPr>
              <w:t>(),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highlight w:val="white"/>
              </w:rPr>
              <w:t>Calc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highlight w:val="white"/>
                <w:lang w:val="en-US"/>
              </w:rPr>
              <w:t>2()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highlight w:val="white"/>
              </w:rPr>
              <w:t>Calc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highlight w:val="white"/>
                <w:lang w:val="en-US"/>
              </w:rPr>
              <w:t>3()</w:t>
            </w:r>
          </w:p>
        </w:tc>
        <w:tc>
          <w:tcPr>
            <w:tcW w:w="4673" w:type="dxa"/>
            <w:noWrap w:val="0"/>
            <w:textDirection w:val="lrTb"/>
            <w:vAlign w:val="center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pacing w:lineRule="auto" w:line="240" w:after="0" w:beforeAutospacing="0" w:afterAutospacing="0"/>
              <w:jc w:val="center"/>
              <w:rPr>
                <w:rFonts w:ascii="Times New Roman" w:hAnsi="Times New Roman"/>
                <w:bCs w:val="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 w:val="1"/>
                <w:sz w:val="28"/>
                <w:szCs w:val="28"/>
              </w:rPr>
              <w:t>Переход на страницу с расчетом стоимости и переносит туда цену</w:t>
            </w:r>
          </w:p>
        </w:tc>
      </w:tr>
    </w:tbl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 w:val="1"/>
          <w:sz w:val="28"/>
          <w:szCs w:val="28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rPr>
          <w:rFonts w:ascii="Times New Roman" w:hAnsi="Times New Roman"/>
          <w:bCs w:val="1"/>
          <w:sz w:val="28"/>
          <w:szCs w:val="28"/>
        </w:rPr>
      </w:pPr>
      <w:r>
        <w:rPr>
          <w:rFonts w:ascii="Times New Roman" w:hAnsi="Times New Roman"/>
          <w:b w:val="1"/>
          <w:sz w:val="28"/>
          <w:szCs w:val="28"/>
        </w:rPr>
        <w:t>Используемые инструменты:</w:t>
      </w:r>
      <w:r>
        <w:rPr>
          <w:rFonts w:ascii="Times New Roman" w:hAnsi="Times New Roman"/>
          <w:bCs w:val="1"/>
          <w:sz w:val="28"/>
          <w:szCs w:val="28"/>
          <w:lang w:val="en-US"/>
        </w:rPr>
        <w:t xml:space="preserve"> WindowsForms.Xamarin C#.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both"/>
        <w:rPr>
          <w:rFonts w:ascii="Times New Roman" w:hAnsi="Times New Roman"/>
          <w:b w:val="0"/>
          <w:i w:val="0"/>
          <w:bCs w:val="0"/>
          <w:iCs w:val="0"/>
          <w:caps w:val="0"/>
          <w:color w:val="000000" w:themeColor="text1"/>
          <w:sz w:val="28"/>
          <w:szCs w:val="28"/>
          <w:shd w:val="clear" w:color="auto" w:fill="FFFFFF"/>
          <w:spacing w:val="0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left"/>
        <w:rPr>
          <w:lang w:val="en-US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</w:p>
    <w:sectPr>
      <w:footnotePr/>
      <w:endnotePr/>
      <w:type w:val="nextPage"/>
      <w:pgSz w:w="11906" w:h="16838" w:code="0"/>
      <w:pgMar w:left="1701" w:right="850" w:top="1134" w:bottom="1134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beforeAutospacing="0" w:afterAutospacing="0"/>
      </w:pPr>
    </w:p>
  </w:endnote>
  <w:endnote w:type="continuationSeparator" w:id="0"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beforeAutospacing="0" w:afterAutospacing="0"/>
      </w:pP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59" w:before="0" w:after="0" w:beforeAutospacing="0" w:afterAutospacing="0"/>
      </w:pPr>
    </w:p>
  </w:footnote>
  <w:footnote w:type="continuationSeparator" w:id="0"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59" w:before="0" w:after="0" w:beforeAutospacing="0" w:afterAutospacing="0"/>
      </w:pPr>
    </w:p>
  </w:footnote>
</w:footnotes>
</file>

<file path=word/numbering.xml><?xml version="1.0" encoding="utf-8"?>
<w:numbering xmlns:w="http://schemas.openxmlformats.org/wordprocessingml/2006/main">
  <w:abstractNum w:abstractNumId="0">
    <w:nsid w:val="24D47765"/>
    <w:multiLevelType w:val="multilevel"/>
    <w:lvl w:ilvl="0">
      <w:start w:val="1"/>
      <w:numFmt w:val="bullet"/>
      <w:suff w:val="tab"/>
      <w:lvlText w:val="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420" w:left="420"/>
        <w:tabs>
          <w:tab w:val="left" w:pos="420" w:leader="none"/>
        </w:tabs>
      </w:pPr>
      <w:rPr>
        <w:rFonts w:ascii="Wingdings" w:hAnsi="Wingdings"/>
      </w:rPr>
    </w:lvl>
    <w:lvl w:ilvl="1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2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3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4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5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6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7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8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</w:abstractNum>
  <w:abstractNum w:abstractNumId="1">
    <w:nsid w:val="24AEEBB4"/>
    <w:multiLevelType w:val="multilevel"/>
    <w:lvl w:ilvl="0">
      <w:start w:val="1"/>
      <w:numFmt w:val="bullet"/>
      <w:suff w:val="tab"/>
      <w:lvlText w:val="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420" w:left="420"/>
        <w:tabs>
          <w:tab w:val="left" w:pos="420" w:leader="none"/>
        </w:tabs>
      </w:pPr>
      <w:rPr>
        <w:rFonts w:ascii="Wingdings" w:hAnsi="Wingdings"/>
      </w:rPr>
    </w:lvl>
    <w:lvl w:ilvl="1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2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3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4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5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6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7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8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</w:abstractNum>
  <w:abstractNum w:abstractNumId="2">
    <w:nsid w:val="03AA3D42"/>
    <w:multiLevelType w:val="multilevel"/>
    <w:lvl w:ilvl="0">
      <w:start w:val="1"/>
      <w:numFmt w:val="decimal"/>
      <w:suff w:val="tab"/>
      <w:lvlText w:val="%1.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425" w:left="425"/>
        <w:tabs>
          <w:tab w:val="left" w:pos="425" w:leader="none"/>
        </w:tabs>
      </w:pPr>
      <w:rPr/>
    </w:lvl>
    <w:lvl w:ilvl="1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2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3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4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5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6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7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8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</w:abstractNum>
  <w:abstractNum w:abstractNumId="3">
    <w:nsid w:val="399A03BD"/>
    <w:multiLevelType w:val="multilevel"/>
    <w:lvl w:ilvl="0">
      <w:start w:val="1"/>
      <w:numFmt w:val="bullet"/>
      <w:suff w:val="tab"/>
      <w:lvlText w:val="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420" w:left="420"/>
        <w:tabs>
          <w:tab w:val="left" w:pos="420" w:leader="none"/>
        </w:tabs>
      </w:pPr>
      <w:rPr>
        <w:rFonts w:ascii="Wingdings" w:hAnsi="Wingdings"/>
      </w:rPr>
    </w:lvl>
    <w:lvl w:ilvl="1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2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3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4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5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6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7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8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</w:abstractNum>
  <w:abstractNum w:abstractNumId="4">
    <w:nsid w:val="7130BC27"/>
    <w:multiLevelType w:val="multilevel"/>
    <w:lvl w:ilvl="0">
      <w:start w:val="1"/>
      <w:numFmt w:val="bullet"/>
      <w:suff w:val="tab"/>
      <w:lvlText w:val="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420" w:left="420"/>
        <w:tabs>
          <w:tab w:val="left" w:pos="420" w:leader="none"/>
        </w:tabs>
      </w:pPr>
      <w:rPr>
        <w:rFonts w:ascii="Wingdings" w:hAnsi="Wingdings"/>
      </w:rPr>
    </w:lvl>
    <w:lvl w:ilvl="1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2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3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4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5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6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7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  <w:lvl w:ilvl="8">
      <w:start w:val="0"/>
      <w:numFmt w:val="bullet"/>
      <w:suff w:val="tab"/>
      <w:lvlText w:val="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/>
    </w:lvl>
  </w:abstractNum>
  <w:abstractNum w:abstractNumId="5">
    <w:nsid w:val="53B835E5"/>
    <w:multiLevelType w:val="multilevel"/>
    <w:lvl w:ilvl="0">
      <w:start w:val="1"/>
      <w:numFmt w:val="bullet"/>
      <w:suff w:val="tab"/>
      <w:lvlText w:val="·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360" w:left="709"/>
      </w:pPr>
      <w:rPr>
        <w:rFonts w:ascii="Symbol" w:hAnsi="Symbol"/>
        <w:color w:val="FFFFFF"/>
        <w:sz w:val="20"/>
      </w:rPr>
    </w:lvl>
    <w:lvl w:ilvl="1">
      <w:start w:val="1"/>
      <w:numFmt w:val="bullet"/>
      <w:suff w:val="tab"/>
      <w:lvlText w:val="·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360" w:left="1429"/>
      </w:pPr>
      <w:rPr>
        <w:rFonts w:ascii="Symbol" w:hAnsi="Symbol"/>
        <w:color w:val="FFFFFF"/>
        <w:sz w:val="20"/>
      </w:rPr>
    </w:lvl>
    <w:lvl w:ilvl="2">
      <w:start w:val="1"/>
      <w:numFmt w:val="bullet"/>
      <w:suff w:val="tab"/>
      <w:lvlText w:val="·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360" w:left="2149"/>
      </w:pPr>
      <w:rPr>
        <w:rFonts w:ascii="Symbol" w:hAnsi="Symbol"/>
        <w:color w:val="FFFFFF"/>
        <w:sz w:val="20"/>
      </w:rPr>
    </w:lvl>
    <w:lvl w:ilvl="3">
      <w:start w:val="1"/>
      <w:numFmt w:val="bullet"/>
      <w:suff w:val="tab"/>
      <w:lvlText w:val="·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360" w:left="2869"/>
      </w:pPr>
      <w:rPr>
        <w:rFonts w:ascii="Symbol" w:hAnsi="Symbol"/>
        <w:color w:val="FFFFFF"/>
        <w:sz w:val="20"/>
      </w:rPr>
    </w:lvl>
    <w:lvl w:ilvl="4">
      <w:start w:val="1"/>
      <w:numFmt w:val="bullet"/>
      <w:suff w:val="tab"/>
      <w:lvlText w:val="·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360" w:left="3589"/>
      </w:pPr>
      <w:rPr>
        <w:rFonts w:ascii="Symbol" w:hAnsi="Symbol"/>
        <w:color w:val="FFFFFF"/>
        <w:sz w:val="20"/>
      </w:rPr>
    </w:lvl>
    <w:lvl w:ilvl="5">
      <w:start w:val="1"/>
      <w:numFmt w:val="bullet"/>
      <w:suff w:val="tab"/>
      <w:lvlText w:val="·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360" w:left="4309"/>
      </w:pPr>
      <w:rPr>
        <w:rFonts w:ascii="Symbol" w:hAnsi="Symbol"/>
        <w:color w:val="FFFFFF"/>
        <w:sz w:val="20"/>
      </w:rPr>
    </w:lvl>
    <w:lvl w:ilvl="6">
      <w:start w:val="1"/>
      <w:numFmt w:val="bullet"/>
      <w:suff w:val="tab"/>
      <w:lvlText w:val="·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360" w:left="5029"/>
      </w:pPr>
      <w:rPr>
        <w:rFonts w:ascii="Symbol" w:hAnsi="Symbol"/>
        <w:color w:val="FFFFFF"/>
        <w:sz w:val="20"/>
      </w:rPr>
    </w:lvl>
    <w:lvl w:ilvl="7">
      <w:start w:val="1"/>
      <w:numFmt w:val="bullet"/>
      <w:suff w:val="tab"/>
      <w:lvlText w:val="·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360" w:left="5749"/>
      </w:pPr>
      <w:rPr>
        <w:rFonts w:ascii="Symbol" w:hAnsi="Symbol"/>
        <w:color w:val="FFFFFF"/>
        <w:sz w:val="20"/>
      </w:rPr>
    </w:lvl>
    <w:lvl w:ilvl="8">
      <w:start w:val="1"/>
      <w:numFmt w:val="bullet"/>
      <w:suff w:val="tab"/>
      <w:lvlText w:val="·"/>
      <w:lvlJc w:val="left"/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ind w:hanging="360" w:left="6469"/>
      </w:pPr>
      <w:rPr>
        <w:rFonts w:ascii="Symbol" w:hAnsi="Symbol"/>
        <w:color w:val="FFFFF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0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lineRule="auto" w:line="259" w:after="160" w:beforeAutospacing="0" w:afterAutospacing="0"/>
    </w:pPr>
    <w:rPr>
      <w:sz w:val="22"/>
      <w:szCs w:val="22"/>
      <w:lang w:val="ru-RU" w:bidi="ar-SA" w:eastAsia="en-US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="360" w:after="80" w:beforeAutospacing="0" w:afterAutospacing="0"/>
      <w:outlineLvl w:val="0"/>
    </w:pPr>
    <w:rPr>
      <w:rFonts w:ascii="Arial" w:hAnsi="Arial"/>
      <w:color w:val="2F5496" w:themeColor="accent1" w:themeShade="BF"/>
      <w:sz w:val="40"/>
      <w:szCs w:val="40"/>
    </w:rPr>
  </w:style>
  <w:style w:type="paragraph" w:styleId="P2">
    <w:name w:val="Heading 2"/>
    <w:basedOn w:val="P0"/>
    <w:next w:val="P0"/>
    <w:link w:val="C4"/>
    <w:qFormat/>
    <w:pPr>
      <w:keepNext w:val="1"/>
      <w:keepLines w:val="1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="160" w:after="80" w:beforeAutospacing="0" w:afterAutospacing="0"/>
      <w:outlineLvl w:val="1"/>
    </w:pPr>
    <w:rPr>
      <w:rFonts w:ascii="Arial" w:hAnsi="Arial"/>
      <w:color w:val="2F5496" w:themeColor="accent1" w:themeShade="BF"/>
      <w:sz w:val="32"/>
      <w:szCs w:val="32"/>
    </w:rPr>
  </w:style>
  <w:style w:type="paragraph" w:styleId="P3">
    <w:name w:val="Heading 3"/>
    <w:basedOn w:val="P0"/>
    <w:next w:val="P0"/>
    <w:link w:val="C5"/>
    <w:qFormat/>
    <w:pPr>
      <w:keepNext w:val="1"/>
      <w:keepLines w:val="1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="160" w:after="80" w:beforeAutospacing="0" w:afterAutospacing="0"/>
      <w:outlineLvl w:val="2"/>
    </w:pPr>
    <w:rPr>
      <w:rFonts w:ascii="Arial" w:hAnsi="Arial"/>
      <w:color w:val="2F5496" w:themeColor="accent1" w:themeShade="BF"/>
      <w:sz w:val="28"/>
      <w:szCs w:val="28"/>
    </w:rPr>
  </w:style>
  <w:style w:type="paragraph" w:styleId="P4">
    <w:name w:val="Heading 4"/>
    <w:basedOn w:val="P0"/>
    <w:next w:val="P0"/>
    <w:link w:val="C6"/>
    <w:qFormat/>
    <w:pPr>
      <w:keepNext w:val="1"/>
      <w:keepLines w:val="1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="80" w:after="40" w:beforeAutospacing="0" w:afterAutospacing="0"/>
      <w:outlineLvl w:val="3"/>
    </w:pPr>
    <w:rPr>
      <w:rFonts w:ascii="Arial" w:hAnsi="Arial"/>
      <w:i w:val="1"/>
      <w:iCs w:val="1"/>
      <w:color w:val="2F5496" w:themeColor="accent1" w:themeShade="BF"/>
    </w:rPr>
  </w:style>
  <w:style w:type="paragraph" w:styleId="P5">
    <w:name w:val="Heading 5"/>
    <w:basedOn w:val="P0"/>
    <w:next w:val="P0"/>
    <w:link w:val="C7"/>
    <w:qFormat/>
    <w:pPr>
      <w:keepNext w:val="1"/>
      <w:keepLines w:val="1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="80" w:after="40" w:beforeAutospacing="0" w:afterAutospacing="0"/>
      <w:outlineLvl w:val="4"/>
    </w:pPr>
    <w:rPr>
      <w:rFonts w:ascii="Arial" w:hAnsi="Arial"/>
      <w:color w:val="2F5496" w:themeColor="accent1" w:themeShade="BF"/>
    </w:rPr>
  </w:style>
  <w:style w:type="paragraph" w:styleId="P6">
    <w:name w:val="Heading 6"/>
    <w:basedOn w:val="P0"/>
    <w:next w:val="P0"/>
    <w:link w:val="C8"/>
    <w:qFormat/>
    <w:pPr>
      <w:keepNext w:val="1"/>
      <w:keepLines w:val="1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="40" w:after="0" w:beforeAutospacing="0" w:afterAutospacing="0"/>
      <w:outlineLvl w:val="5"/>
    </w:pPr>
    <w:rPr>
      <w:rFonts w:ascii="Arial" w:hAnsi="Arial"/>
      <w:i w:val="1"/>
      <w:iCs w:val="1"/>
      <w:color w:val="595959" w:themeColor="text1" w:themeTint="A6"/>
    </w:rPr>
  </w:style>
  <w:style w:type="paragraph" w:styleId="P7">
    <w:name w:val="Heading 7"/>
    <w:basedOn w:val="P0"/>
    <w:next w:val="P0"/>
    <w:link w:val="C9"/>
    <w:qFormat/>
    <w:pPr>
      <w:keepNext w:val="1"/>
      <w:keepLines w:val="1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="40" w:after="0" w:beforeAutospacing="0" w:afterAutospacing="0"/>
      <w:outlineLvl w:val="6"/>
    </w:pPr>
    <w:rPr>
      <w:rFonts w:ascii="Arial" w:hAnsi="Arial"/>
      <w:color w:val="595959" w:themeColor="text1" w:themeTint="A6"/>
    </w:rPr>
  </w:style>
  <w:style w:type="paragraph" w:styleId="P8">
    <w:name w:val="Heading 8"/>
    <w:basedOn w:val="P0"/>
    <w:next w:val="P0"/>
    <w:link w:val="C10"/>
    <w:qFormat/>
    <w:pPr>
      <w:keepNext w:val="1"/>
      <w:keepLines w:val="1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after="0" w:beforeAutospacing="0" w:afterAutospacing="0"/>
      <w:outlineLvl w:val="7"/>
    </w:pPr>
    <w:rPr>
      <w:rFonts w:ascii="Arial" w:hAnsi="Arial"/>
      <w:i w:val="1"/>
      <w:iCs w:val="1"/>
      <w:color w:val="272727" w:themeColor="text1" w:themeTint="D8"/>
    </w:rPr>
  </w:style>
  <w:style w:type="paragraph" w:styleId="P9">
    <w:name w:val="Heading 9"/>
    <w:basedOn w:val="P0"/>
    <w:next w:val="P0"/>
    <w:link w:val="C11"/>
    <w:qFormat/>
    <w:pPr>
      <w:keepNext w:val="1"/>
      <w:keepLines w:val="1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after="0" w:beforeAutospacing="0" w:afterAutospacing="0"/>
      <w:outlineLvl w:val="8"/>
    </w:pPr>
    <w:rPr>
      <w:rFonts w:ascii="Arial" w:hAnsi="Arial"/>
      <w:i w:val="1"/>
      <w:iCs w:val="1"/>
      <w:color w:val="272727" w:themeColor="text1" w:themeTint="D8"/>
    </w:rPr>
  </w:style>
  <w:style w:type="paragraph" w:styleId="P10">
    <w:name w:val="Title"/>
    <w:basedOn w:val="P0"/>
    <w:next w:val="P0"/>
    <w:link w:val="C12"/>
    <w:qFormat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lineRule="auto" w:line="240" w:after="80" w:beforeAutospacing="0" w:afterAutospacing="0"/>
      <w:contextualSpacing w:val="1"/>
    </w:pPr>
    <w:rPr>
      <w:rFonts w:ascii="Arial" w:hAnsi="Arial"/>
      <w:sz w:val="56"/>
      <w:szCs w:val="56"/>
      <w:spacing w:val="-10"/>
    </w:rPr>
  </w:style>
  <w:style w:type="paragraph" w:styleId="P11">
    <w:name w:val="Subtitle"/>
    <w:basedOn w:val="P0"/>
    <w:next w:val="P0"/>
    <w:link w:val="C13"/>
    <w:qFormat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color w:val="595959" w:themeColor="text1" w:themeTint="A6"/>
      <w:sz w:val="28"/>
      <w:szCs w:val="28"/>
      <w:spacing w:val="15"/>
    </w:rPr>
  </w:style>
  <w:style w:type="paragraph" w:styleId="P12">
    <w:name w:val="Quote"/>
    <w:basedOn w:val="P0"/>
    <w:next w:val="P0"/>
    <w:link w:val="C14"/>
    <w:qFormat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="160" w:beforeAutospacing="0" w:afterAutospacing="0"/>
      <w:jc w:val="center"/>
    </w:pPr>
    <w:rPr>
      <w:i w:val="1"/>
      <w:iCs w:val="1"/>
      <w:color w:val="404040" w:themeColor="text1" w:themeTint="BF"/>
    </w:rPr>
  </w:style>
  <w:style w:type="paragraph" w:styleId="P13">
    <w:name w:val="List Paragraph"/>
    <w:basedOn w:val="P0"/>
    <w:qFormat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  <w:ind w:left="720"/>
      <w:contextualSpacing w:val="1"/>
    </w:pPr>
    <w:rPr/>
  </w:style>
  <w:style w:type="paragraph" w:styleId="P14">
    <w:name w:val="Intense Quote"/>
    <w:basedOn w:val="P0"/>
    <w:next w:val="P0"/>
    <w:link w:val="C16"/>
    <w:qFormat/>
    <w:pPr>
      <w:pBdr>
        <w:top w:val="single" w:sz="4" w:space="10" w:shadow="0" w:frame="0" w:color="2F5496" w:themeColor="accent1" w:themeShade="BF"/>
        <w:left w:val="none" w:sz="0" w:space="0" w:shadow="0" w:frame="0" w:color="auto"/>
        <w:bottom w:val="single" w:sz="4" w:space="10" w:shadow="0" w:frame="0" w:color="2F5496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iCs w:val="1"/>
      <w:color w:val="2F5496" w:themeColor="accent1" w:themeShade="BF"/>
    </w:rPr>
  </w:style>
  <w:style w:type="paragraph" w:styleId="P15">
    <w:name w:val="No Spacing"/>
    <w:basedOn w:val="P0"/>
    <w:qFormat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lineRule="auto" w:line="240" w:after="0" w:beforeAutospacing="0" w:afterAutospacing="0"/>
    </w:pPr>
    <w:rPr/>
  </w:style>
  <w:style w:type="paragraph" w:styleId="P16">
    <w:name w:val="Caption"/>
    <w:basedOn w:val="P0"/>
    <w:next w:val="P0"/>
    <w:qFormat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lineRule="auto" w:line="240" w:after="200" w:beforeAutospacing="0" w:afterAutospacing="0"/>
    </w:pPr>
    <w:rPr>
      <w:i w:val="1"/>
      <w:iCs w:val="1"/>
      <w:color w:val="44546A" w:themeColor="text2"/>
      <w:sz w:val="18"/>
      <w:szCs w:val="18"/>
    </w:rPr>
  </w:style>
  <w:style w:type="paragraph" w:styleId="P17">
    <w:name w:val="Footnote Text"/>
    <w:basedOn w:val="P0"/>
    <w:link w:val="C24"/>
    <w:semi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lineRule="auto" w:line="240" w:after="0" w:beforeAutospacing="0" w:afterAutospacing="0"/>
    </w:pPr>
    <w:rPr>
      <w:sz w:val="20"/>
      <w:szCs w:val="20"/>
    </w:rPr>
  </w:style>
  <w:style w:type="paragraph" w:styleId="P18">
    <w:name w:val="Endnote Text"/>
    <w:basedOn w:val="P0"/>
    <w:link w:val="C26"/>
    <w:semi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lineRule="auto" w:line="240" w:after="0" w:beforeAutospacing="0" w:afterAutospacing="0"/>
    </w:pPr>
    <w:rPr>
      <w:sz w:val="20"/>
      <w:szCs w:val="20"/>
    </w:rPr>
  </w:style>
  <w:style w:type="paragraph" w:styleId="P19">
    <w:name w:val="TOC 1"/>
    <w:basedOn w:val="P0"/>
    <w:next w:val="P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after="100" w:beforeAutospacing="0" w:afterAutospacing="0"/>
    </w:pPr>
    <w:rPr/>
  </w:style>
  <w:style w:type="paragraph" w:styleId="P20">
    <w:name w:val="TOC 2"/>
    <w:basedOn w:val="P0"/>
    <w:next w:val="P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after="100" w:beforeAutospacing="0" w:afterAutospacing="0"/>
      <w:ind w:left="220"/>
    </w:pPr>
    <w:rPr/>
  </w:style>
  <w:style w:type="paragraph" w:styleId="P21">
    <w:name w:val="TOC 3"/>
    <w:basedOn w:val="P0"/>
    <w:next w:val="P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after="100" w:beforeAutospacing="0" w:afterAutospacing="0"/>
      <w:ind w:left="440"/>
    </w:pPr>
    <w:rPr/>
  </w:style>
  <w:style w:type="paragraph" w:styleId="P22">
    <w:name w:val="TOC 4"/>
    <w:basedOn w:val="P0"/>
    <w:next w:val="P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after="100" w:beforeAutospacing="0" w:afterAutospacing="0"/>
      <w:ind w:left="660"/>
    </w:pPr>
    <w:rPr/>
  </w:style>
  <w:style w:type="paragraph" w:styleId="P23">
    <w:name w:val="TOC 5"/>
    <w:basedOn w:val="P0"/>
    <w:next w:val="P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after="100" w:beforeAutospacing="0" w:afterAutospacing="0"/>
      <w:ind w:left="880"/>
    </w:pPr>
    <w:rPr/>
  </w:style>
  <w:style w:type="paragraph" w:styleId="P24">
    <w:name w:val="TOC 6"/>
    <w:basedOn w:val="P0"/>
    <w:next w:val="P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after="100" w:beforeAutospacing="0" w:afterAutospacing="0"/>
      <w:ind w:left="1100"/>
    </w:pPr>
    <w:rPr/>
  </w:style>
  <w:style w:type="paragraph" w:styleId="P25">
    <w:name w:val="TOC 7"/>
    <w:basedOn w:val="P0"/>
    <w:next w:val="P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after="100" w:beforeAutospacing="0" w:afterAutospacing="0"/>
      <w:ind w:left="1320"/>
    </w:pPr>
    <w:rPr/>
  </w:style>
  <w:style w:type="paragraph" w:styleId="P26">
    <w:name w:val="TOC 8"/>
    <w:basedOn w:val="P0"/>
    <w:next w:val="P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after="100" w:beforeAutospacing="0" w:afterAutospacing="0"/>
      <w:ind w:left="1540"/>
    </w:pPr>
    <w:rPr/>
  </w:style>
  <w:style w:type="paragraph" w:styleId="P27">
    <w:name w:val="TOC 9"/>
    <w:basedOn w:val="P0"/>
    <w:next w:val="P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after="100" w:beforeAutospacing="0" w:afterAutospacing="0"/>
      <w:ind w:left="1760"/>
    </w:pPr>
    <w:rPr/>
  </w:style>
  <w:style w:type="paragraph" w:styleId="P28">
    <w:name w:val="TOC Heading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/>
  </w:style>
  <w:style w:type="paragraph" w:styleId="P29">
    <w:name w:val="Table of Figures"/>
    <w:basedOn w:val="P0"/>
    <w:next w:val="P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after="0" w:beforeAutospacing="0" w:afterAutospacing="0"/>
    </w:pPr>
    <w:rPr/>
  </w:style>
  <w:style w:type="paragraph" w:styleId="P30">
    <w:name w:val="Header"/>
    <w:basedOn w:val="P0"/>
    <w:link w:val="C22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1">
    <w:name w:val="Footer"/>
    <w:basedOn w:val="P0"/>
    <w:link w:val="C23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2">
    <w:name w:val="Normal (Web)"/>
    <w:basedOn w:val="P0"/>
    <w:semi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sz w:val="24"/>
      <w:szCs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Heading 1 Char"/>
    <w:basedOn w:val="C0"/>
    <w:link w:val="P1"/>
    <w:rPr>
      <w:rFonts w:ascii="Arial" w:hAnsi="Arial"/>
      <w:color w:val="2F5496" w:themeColor="accent1" w:themeShade="BF"/>
      <w:sz w:val="40"/>
      <w:szCs w:val="40"/>
    </w:rPr>
  </w:style>
  <w:style w:type="character" w:styleId="C4">
    <w:name w:val="Heading 2 Char"/>
    <w:basedOn w:val="C0"/>
    <w:link w:val="P2"/>
    <w:rPr>
      <w:rFonts w:ascii="Arial" w:hAnsi="Arial"/>
      <w:color w:val="2F5496" w:themeColor="accent1" w:themeShade="BF"/>
      <w:sz w:val="32"/>
      <w:szCs w:val="32"/>
    </w:rPr>
  </w:style>
  <w:style w:type="character" w:styleId="C5">
    <w:name w:val="Heading 3 Char"/>
    <w:basedOn w:val="C0"/>
    <w:link w:val="P3"/>
    <w:rPr>
      <w:rFonts w:ascii="Arial" w:hAnsi="Arial"/>
      <w:color w:val="2F5496" w:themeColor="accent1" w:themeShade="BF"/>
      <w:sz w:val="28"/>
      <w:szCs w:val="28"/>
    </w:rPr>
  </w:style>
  <w:style w:type="character" w:styleId="C6">
    <w:name w:val="Heading 4 Char"/>
    <w:basedOn w:val="C0"/>
    <w:link w:val="P4"/>
    <w:rPr>
      <w:rFonts w:ascii="Arial" w:hAnsi="Arial"/>
      <w:i w:val="1"/>
      <w:iCs w:val="1"/>
      <w:color w:val="2F5496" w:themeColor="accent1" w:themeShade="BF"/>
    </w:rPr>
  </w:style>
  <w:style w:type="character" w:styleId="C7">
    <w:name w:val="Heading 5 Char"/>
    <w:basedOn w:val="C0"/>
    <w:link w:val="P5"/>
    <w:rPr>
      <w:rFonts w:ascii="Arial" w:hAnsi="Arial"/>
      <w:color w:val="2F5496" w:themeColor="accent1" w:themeShade="BF"/>
    </w:rPr>
  </w:style>
  <w:style w:type="character" w:styleId="C8">
    <w:name w:val="Heading 6 Char"/>
    <w:basedOn w:val="C0"/>
    <w:link w:val="P6"/>
    <w:rPr>
      <w:rFonts w:ascii="Arial" w:hAnsi="Arial"/>
      <w:i w:val="1"/>
      <w:iCs w:val="1"/>
      <w:color w:val="595959" w:themeColor="text1" w:themeTint="A6"/>
    </w:rPr>
  </w:style>
  <w:style w:type="character" w:styleId="C9">
    <w:name w:val="Heading 7 Char"/>
    <w:basedOn w:val="C0"/>
    <w:link w:val="P7"/>
    <w:rPr>
      <w:rFonts w:ascii="Arial" w:hAnsi="Arial"/>
      <w:color w:val="595959" w:themeColor="text1" w:themeTint="A6"/>
    </w:rPr>
  </w:style>
  <w:style w:type="character" w:styleId="C10">
    <w:name w:val="Heading 8 Char"/>
    <w:basedOn w:val="C0"/>
    <w:link w:val="P8"/>
    <w:rPr>
      <w:rFonts w:ascii="Arial" w:hAnsi="Arial"/>
      <w:i w:val="1"/>
      <w:iCs w:val="1"/>
      <w:color w:val="272727" w:themeColor="text1" w:themeTint="D8"/>
    </w:rPr>
  </w:style>
  <w:style w:type="character" w:styleId="C11">
    <w:name w:val="Heading 9 Char"/>
    <w:basedOn w:val="C0"/>
    <w:link w:val="P9"/>
    <w:rPr>
      <w:rFonts w:ascii="Arial" w:hAnsi="Arial"/>
      <w:i w:val="1"/>
      <w:iCs w:val="1"/>
      <w:color w:val="272727" w:themeColor="text1" w:themeTint="D8"/>
    </w:rPr>
  </w:style>
  <w:style w:type="character" w:styleId="C12">
    <w:name w:val="Title Char"/>
    <w:basedOn w:val="C0"/>
    <w:link w:val="P10"/>
    <w:rPr>
      <w:rFonts w:ascii="Arial" w:hAnsi="Arial"/>
      <w:sz w:val="56"/>
      <w:szCs w:val="56"/>
      <w:spacing w:val="-10"/>
    </w:rPr>
  </w:style>
  <w:style w:type="character" w:styleId="C13">
    <w:name w:val="Subtitle Char"/>
    <w:basedOn w:val="C0"/>
    <w:link w:val="P11"/>
    <w:rPr>
      <w:color w:val="595959" w:themeColor="text1" w:themeTint="A6"/>
      <w:sz w:val="28"/>
      <w:szCs w:val="28"/>
      <w:spacing w:val="15"/>
    </w:rPr>
  </w:style>
  <w:style w:type="character" w:styleId="C14">
    <w:name w:val="Quote Char"/>
    <w:basedOn w:val="C0"/>
    <w:link w:val="P12"/>
    <w:rPr>
      <w:i w:val="1"/>
      <w:iCs w:val="1"/>
      <w:color w:val="404040" w:themeColor="text1" w:themeTint="BF"/>
    </w:rPr>
  </w:style>
  <w:style w:type="character" w:styleId="C15">
    <w:name w:val="Intense Emphasis"/>
    <w:basedOn w:val="C0"/>
    <w:qFormat/>
    <w:rPr>
      <w:i w:val="1"/>
      <w:iCs w:val="1"/>
      <w:color w:val="2F5496" w:themeColor="accent1" w:themeShade="BF"/>
    </w:rPr>
  </w:style>
  <w:style w:type="character" w:styleId="C16">
    <w:name w:val="Intense Quote Char"/>
    <w:basedOn w:val="C0"/>
    <w:link w:val="P14"/>
    <w:rPr>
      <w:i w:val="1"/>
      <w:iCs w:val="1"/>
      <w:color w:val="2F5496" w:themeColor="accent1" w:themeShade="BF"/>
    </w:rPr>
  </w:style>
  <w:style w:type="character" w:styleId="C17">
    <w:name w:val="Intense Reference1"/>
    <w:basedOn w:val="C0"/>
    <w:qFormat/>
    <w:rPr>
      <w:b w:val="1"/>
      <w:bCs w:val="1"/>
      <w:smallCaps w:val="1"/>
      <w:color w:val="2F5496" w:themeColor="accent1" w:themeShade="BF"/>
      <w:spacing w:val="5"/>
    </w:rPr>
  </w:style>
  <w:style w:type="character" w:styleId="C18">
    <w:name w:val="Subtle Emphasis"/>
    <w:basedOn w:val="C0"/>
    <w:qFormat/>
    <w:rPr>
      <w:i w:val="1"/>
      <w:iCs w:val="1"/>
      <w:color w:val="404040" w:themeColor="text1" w:themeTint="BF"/>
    </w:rPr>
  </w:style>
  <w:style w:type="character" w:styleId="C19">
    <w:name w:val="Emphasis"/>
    <w:basedOn w:val="C0"/>
    <w:qFormat/>
    <w:rPr>
      <w:i w:val="1"/>
      <w:iCs w:val="1"/>
    </w:rPr>
  </w:style>
  <w:style w:type="character" w:styleId="C20">
    <w:name w:val="Subtle Reference1"/>
    <w:basedOn w:val="C0"/>
    <w:qFormat/>
    <w:rPr>
      <w:smallCaps w:val="1"/>
      <w:color w:val="5A5A5A" w:themeColor="text1" w:themeTint="A5"/>
    </w:rPr>
  </w:style>
  <w:style w:type="character" w:styleId="C21">
    <w:name w:val="Book Title"/>
    <w:basedOn w:val="C0"/>
    <w:qFormat/>
    <w:rPr>
      <w:b w:val="1"/>
      <w:i w:val="1"/>
      <w:bCs w:val="1"/>
      <w:iCs w:val="1"/>
      <w:spacing w:val="5"/>
    </w:rPr>
  </w:style>
  <w:style w:type="character" w:styleId="C22">
    <w:name w:val="Header Char"/>
    <w:basedOn w:val="C0"/>
    <w:link w:val="P30"/>
    <w:rPr/>
  </w:style>
  <w:style w:type="character" w:styleId="C23">
    <w:name w:val="Footer Char"/>
    <w:basedOn w:val="C0"/>
    <w:link w:val="P31"/>
    <w:rPr/>
  </w:style>
  <w:style w:type="character" w:styleId="C24">
    <w:name w:val="Footnote Text Char"/>
    <w:basedOn w:val="C0"/>
    <w:link w:val="P17"/>
    <w:semiHidden/>
    <w:rPr>
      <w:sz w:val="20"/>
      <w:szCs w:val="20"/>
    </w:rPr>
  </w:style>
  <w:style w:type="character" w:styleId="C25">
    <w:name w:val="Footnote Reference"/>
    <w:basedOn w:val="C0"/>
    <w:semiHidden/>
    <w:rPr>
      <w:vertAlign w:val="superscript"/>
    </w:rPr>
  </w:style>
  <w:style w:type="character" w:styleId="C26">
    <w:name w:val="Endnote Text Char"/>
    <w:basedOn w:val="C0"/>
    <w:link w:val="P18"/>
    <w:semiHidden/>
    <w:rPr>
      <w:sz w:val="20"/>
      <w:szCs w:val="20"/>
    </w:rPr>
  </w:style>
  <w:style w:type="character" w:styleId="C27">
    <w:name w:val="Endnote Reference"/>
    <w:basedOn w:val="C0"/>
    <w:semiHidden/>
    <w:rPr>
      <w:vertAlign w:val="superscript"/>
    </w:rPr>
  </w:style>
  <w:style w:type="character" w:styleId="C28">
    <w:name w:val="FollowedHyperlink"/>
    <w:basedOn w:val="C0"/>
    <w:semiHidden/>
    <w:rPr>
      <w:color w:val="954F72" w:themeColor="followedHyperlink"/>
      <w:u w:val="single"/>
    </w:rPr>
  </w:style>
  <w:style w:type="character" w:styleId="C29">
    <w:name w:val="HTML Code"/>
    <w:basedOn w:val="C0"/>
    <w:semiHidden/>
    <w:qFormat/>
    <w:rPr>
      <w:rFonts w:ascii="Courier New" w:hAnsi="Courier New"/>
      <w:sz w:val="20"/>
      <w:szCs w:val="20"/>
    </w:rPr>
  </w:style>
  <w:style w:type="character" w:styleId="C30">
    <w:name w:val="Strong"/>
    <w:basedOn w:val="C0"/>
    <w:qFormat/>
    <w:rPr>
      <w:b w:val="1"/>
      <w:bCs w:val="1"/>
    </w:rPr>
  </w:style>
  <w:style w:type="character" w:styleId="C31">
    <w:name w:val="Верхний колонтитул Знак"/>
    <w:basedOn w:val="C0"/>
    <w:qFormat/>
    <w:rPr/>
  </w:style>
  <w:style w:type="character" w:styleId="C32">
    <w:name w:val="Нижний колонтитул Знак"/>
    <w:basedOn w:val="C0"/>
    <w:qFormat/>
    <w:rPr/>
  </w:style>
  <w:style w:type="table" w:styleId="T0" w:default="1">
    <w:name w:val="Normal Table"/>
    <w:semi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 Light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3">
    <w:name w:val="Plain Table 1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2F2F2" w:themeColor="text1" w:themeTint="D" w:fill="F2F2F2" w:themeFill="text1" w:themeFillTint="D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2F2F2" w:themeColor="text1" w:themeTint="D" w:fill="F2F2F2" w:themeFill="text1" w:themeFillTint="D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4">
    <w:name w:val="Plain Table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top w:val="single" w:sz="4" w:space="0" w:shadow="0" w:frame="0" w:color="000000" w:themeColor="text1"/>
          <w:bottom w:val="single" w:sz="4" w:space="0" w:shadow="0" w:frame="0" w:color="000000" w:themeColor="text1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000000" w:themeColor="text1"/>
          <w:right w:val="single" w:sz="4" w:space="0" w:shadow="0" w:frame="0" w:color="000000" w:themeColor="text1"/>
        </w:tcBorders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000000" w:themeColor="text1"/>
          <w:right w:val="single" w:sz="4" w:space="0" w:shadow="0" w:frame="0" w:color="000000" w:themeColor="text1"/>
        </w:tcBorders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 w:themeColor="text1"/>
          <w:bottom w:val="single" w:sz="4" w:space="0" w:shadow="0" w:frame="0" w:color="000000" w:themeColor="text1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5">
    <w:name w:val="Plain Table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aps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aps w:val="1"/>
        <w:color w:val="404040"/>
      </w:rPr>
      <w:tblPr/>
      <w:trPr/>
      <w:tcPr>
        <w:tcBorders>
          <w:top w:val="nil"/>
          <w:left w:val="nil"/>
          <w:bottom w:val="nil"/>
          <w:right w:val="single" w:sz="4" w:space="0" w:shadow="0" w:frame="0" w:color="404040"/>
        </w:tcBorders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aps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aps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04040"/>
          <w:right w:val="nil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6">
    <w:name w:val="Plain Table 4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7">
    <w:name w:val="Plain Table 5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i w:val="1"/>
        <w:color w:val="404040"/>
      </w:rPr>
      <w:tblPr/>
      <w:trPr/>
      <w:tcPr>
        <w:tcBorders>
          <w:left w:val="single" w:sz="4" w:space="0" w:shadow="0" w:frame="0" w:color="404040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i w:val="1"/>
        <w:color w:val="404040"/>
      </w:rPr>
      <w:tblPr/>
      <w:trPr/>
      <w:tcPr>
        <w:tcBorders>
          <w:right w:val="single" w:sz="4" w:space="0" w:shadow="0" w:frame="0" w:color="404040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i w:val="1"/>
        <w:color w:val="404040"/>
      </w:rPr>
      <w:tblPr/>
      <w:trPr/>
      <w:tcPr>
        <w:tcBorders>
          <w:top w:val="single" w:sz="4" w:space="0" w:shadow="0" w:frame="0" w:color="404040"/>
          <w:left w:val="nil"/>
          <w:right w:val="nil"/>
        </w:tcBorders>
        <w:shd w:val="clear" w:color="FFFFFF" w:fill="auto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i w:val="1"/>
        <w:color w:val="404040"/>
      </w:rPr>
      <w:tblPr/>
      <w:trPr/>
      <w:tcPr>
        <w:tcBorders>
          <w:left w:val="nil"/>
          <w:bottom w:val="single" w:sz="4" w:space="0" w:shadow="0" w:frame="0" w:color="404040"/>
          <w:right w:val="nil"/>
        </w:tcBorders>
        <w:shd w:val="clear" w:color="FFFFFF" w:fill="auto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8">
    <w:name w:val="Grid Table 1 Light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989898" w:themeColor="text1" w:themeTint="67"/>
          <w:left w:val="single" w:sz="4" w:space="0" w:shadow="0" w:frame="0" w:color="989898" w:themeColor="text1" w:themeTint="67"/>
          <w:bottom w:val="single" w:sz="4" w:space="0" w:shadow="0" w:frame="0" w:color="989898" w:themeColor="text1" w:themeTint="67"/>
          <w:right w:val="single" w:sz="4" w:space="0" w:shadow="0" w:frame="0" w:color="989898" w:themeColor="text1" w:themeTint="67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bottom w:val="single" w:sz="12" w:space="0" w:shadow="0" w:frame="0" w:color="6A6A6A" w:themeColor="text1" w:themeTint="95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9">
    <w:name w:val="Grid Table 1 Light - Accent 1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3C6E7" w:themeColor="accent1" w:themeTint="67"/>
          <w:left w:val="single" w:sz="4" w:space="0" w:shadow="0" w:frame="0" w:color="B3C6E7" w:themeColor="accent1" w:themeTint="67"/>
          <w:bottom w:val="single" w:sz="4" w:space="0" w:shadow="0" w:frame="0" w:color="B3C6E7" w:themeColor="accent1" w:themeTint="67"/>
          <w:right w:val="single" w:sz="4" w:space="0" w:shadow="0" w:frame="0" w:color="B3C6E7" w:themeColor="accent1" w:themeTint="67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bottom w:val="single" w:sz="12" w:space="0" w:shadow="0" w:frame="0" w:color="92ADDD" w:themeColor="accent1" w:themeTint="95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0">
    <w:name w:val="Grid Table 1 Light - Accent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8CAAC" w:themeColor="accent2" w:themeTint="67"/>
          <w:left w:val="single" w:sz="4" w:space="0" w:shadow="0" w:frame="0" w:color="F8CAAC" w:themeColor="accent2" w:themeTint="67"/>
          <w:bottom w:val="single" w:sz="4" w:space="0" w:shadow="0" w:frame="0" w:color="F8CAAC" w:themeColor="accent2" w:themeTint="67"/>
          <w:right w:val="single" w:sz="4" w:space="0" w:shadow="0" w:frame="0" w:color="F8CAAC" w:themeColor="accent2" w:themeTint="67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bottom w:val="single" w:sz="12" w:space="0" w:shadow="0" w:frame="0" w:color="F4B387" w:themeColor="accent2" w:themeTint="95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1">
    <w:name w:val="Grid Table 1 Light - Accent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DBDBDB" w:themeColor="accent3" w:themeTint="67"/>
          <w:left w:val="single" w:sz="4" w:space="0" w:shadow="0" w:frame="0" w:color="DBDBDB" w:themeColor="accent3" w:themeTint="67"/>
          <w:bottom w:val="single" w:sz="4" w:space="0" w:shadow="0" w:frame="0" w:color="DBDBDB" w:themeColor="accent3" w:themeTint="67"/>
          <w:right w:val="single" w:sz="4" w:space="0" w:shadow="0" w:frame="0" w:color="DBDBDB" w:themeColor="accent3" w:themeTint="67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bottom w:val="single" w:sz="12" w:space="0" w:shadow="0" w:frame="0" w:color="CACACA" w:themeColor="accent3" w:themeTint="95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2">
    <w:name w:val="Grid Table 1 Light - Accent 4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FE698" w:themeColor="accent4" w:themeTint="67"/>
          <w:left w:val="single" w:sz="4" w:space="0" w:shadow="0" w:frame="0" w:color="FFE698" w:themeColor="accent4" w:themeTint="67"/>
          <w:bottom w:val="single" w:sz="4" w:space="0" w:shadow="0" w:frame="0" w:color="FFE698" w:themeColor="accent4" w:themeTint="67"/>
          <w:right w:val="single" w:sz="4" w:space="0" w:shadow="0" w:frame="0" w:color="FFE698" w:themeColor="accent4" w:themeTint="67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bottom w:val="single" w:sz="12" w:space="0" w:shadow="0" w:frame="0" w:color="FFDA6A" w:themeColor="accent4" w:themeTint="95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3">
    <w:name w:val="Grid Table 1 Light - Accent 5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DD7EE" w:themeColor="accent5" w:themeTint="67"/>
          <w:left w:val="single" w:sz="4" w:space="0" w:shadow="0" w:frame="0" w:color="BDD7EE" w:themeColor="accent5" w:themeTint="67"/>
          <w:bottom w:val="single" w:sz="4" w:space="0" w:shadow="0" w:frame="0" w:color="BDD7EE" w:themeColor="accent5" w:themeTint="67"/>
          <w:right w:val="single" w:sz="4" w:space="0" w:shadow="0" w:frame="0" w:color="BDD7EE" w:themeColor="accent5" w:themeTint="67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bottom w:val="single" w:sz="12" w:space="0" w:shadow="0" w:frame="0" w:color="9FC5E6" w:themeColor="accent5" w:themeTint="95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4">
    <w:name w:val="Grid Table 1 Light - Accent 6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C5E0B3" w:themeColor="accent6" w:themeTint="67"/>
          <w:left w:val="single" w:sz="4" w:space="0" w:shadow="0" w:frame="0" w:color="C5E0B3" w:themeColor="accent6" w:themeTint="67"/>
          <w:bottom w:val="single" w:sz="4" w:space="0" w:shadow="0" w:frame="0" w:color="C5E0B3" w:themeColor="accent6" w:themeTint="67"/>
          <w:right w:val="single" w:sz="4" w:space="0" w:shadow="0" w:frame="0" w:color="C5E0B3" w:themeColor="accent6" w:themeTint="67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bottom w:val="single" w:sz="12" w:space="0" w:shadow="0" w:frame="0" w:color="ABD291" w:themeColor="accent6" w:themeTint="95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5">
    <w:name w:val="Grid Table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CCCCCC" w:themeColor="text1" w:themeTint="32" w:fill="CCCCCC" w:themeFill="text1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CCCCCC" w:themeColor="text1" w:themeTint="32" w:fill="CCCCCC" w:themeFill="text1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6A6A6A" w:themeColor="text1" w:themeTint="95"/>
          <w:right w:val="nil"/>
        </w:tcBorders>
        <w:shd w:val="clear" w:color="FFFFFF" w:fill="auto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6">
    <w:name w:val="Grid Table 2 - Accent 1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AE3F3" w:themeColor="accent1" w:themeTint="32" w:fill="DAE3F3" w:themeFill="accent1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AE3F3" w:themeColor="accent1" w:themeTint="32" w:fill="DAE3F3" w:themeFill="accent1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537EC9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537EC9" w:themeColor="accent1" w:themeTint="EA"/>
          <w:right w:val="nil"/>
        </w:tcBorders>
        <w:shd w:val="clear" w:color="FFFFFF" w:fill="auto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7">
    <w:name w:val="Grid Table 2 - Accent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CE6D7" w:themeColor="accent2" w:themeTint="30" w:fill="FCE6D7" w:themeFill="accent2" w:themeFillTint="3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CE6D7" w:themeColor="accent2" w:themeTint="30" w:fill="FCE6D7" w:themeFill="accent2" w:themeFillTint="3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F4B28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F4B285" w:themeColor="accent2" w:themeTint="97"/>
          <w:right w:val="nil"/>
        </w:tcBorders>
        <w:shd w:val="clear" w:color="FFFFFF" w:fill="auto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8">
    <w:name w:val="Grid Table 2 - Accent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DEDED" w:themeColor="accent3" w:themeTint="32" w:fill="EDEDED" w:themeFill="accent3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DEDED" w:themeColor="accent3" w:themeTint="32" w:fill="EDEDED" w:themeFill="accent3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A5A5A5" w:themeColor="accent3" w:themeTint="FE"/>
          <w:right w:val="nil"/>
        </w:tcBorders>
        <w:shd w:val="clear" w:color="FFFFFF" w:fill="auto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9">
    <w:name w:val="Grid Table 2 - Accent 4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FF2CC" w:themeColor="accent4" w:themeTint="32" w:fill="FFF2CC" w:themeFill="accent4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FF2CC" w:themeColor="accent4" w:themeTint="32" w:fill="FFF2CC" w:themeFill="accent4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FFD9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FFD965" w:themeColor="accent4" w:themeTint="9A"/>
          <w:right w:val="nil"/>
        </w:tcBorders>
        <w:shd w:val="clear" w:color="FFFFFF" w:fill="auto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20">
    <w:name w:val="Grid Table 2 - Accent 5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EEBF7" w:themeColor="accent5" w:themeTint="32" w:fill="DEEBF7" w:themeFill="accent5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EEBF7" w:themeColor="accent5" w:themeTint="32" w:fill="DEEBF7" w:themeFill="accent5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5B9BD5" w:themeColor="accent5"/>
          <w:right w:val="nil"/>
        </w:tcBorders>
        <w:shd w:val="clear" w:color="FFFFFF" w:fill="auto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21">
    <w:name w:val="Grid Table 2 - Accent 6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2F0D9" w:themeColor="accent6" w:themeTint="32" w:fill="E2F0D9" w:themeFill="accent6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2F0D9" w:themeColor="accent6" w:themeTint="32" w:fill="E2F0D9" w:themeFill="accent6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70AD47" w:themeColor="accent6"/>
          <w:right w:val="nil"/>
        </w:tcBorders>
        <w:shd w:val="clear" w:color="FFFFFF" w:fill="auto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22">
    <w:name w:val="Grid Table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CCCCCC" w:themeColor="text1" w:themeTint="32" w:fill="CCCCCC" w:themeFill="text1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CCCCCC" w:themeColor="text1" w:themeTint="32" w:fill="CCCCCC" w:themeFill="text1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23">
    <w:name w:val="Grid Table 3 - Accent 1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AE3F3" w:themeColor="accent1" w:themeTint="32" w:fill="DAE3F3" w:themeFill="accent1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AE3F3" w:themeColor="accent1" w:themeTint="32" w:fill="DAE3F3" w:themeFill="accent1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24">
    <w:name w:val="Grid Table 3 - Accent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CE6D7" w:themeColor="accent2" w:themeTint="30" w:fill="FCE6D7" w:themeFill="accent2" w:themeFillTint="3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CE6D7" w:themeColor="accent2" w:themeTint="30" w:fill="FCE6D7" w:themeFill="accent2" w:themeFillTint="3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25">
    <w:name w:val="Grid Table 3 - Accent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DEDED" w:themeColor="accent3" w:themeTint="32" w:fill="EDEDED" w:themeFill="accent3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DEDED" w:themeColor="accent3" w:themeTint="32" w:fill="EDEDED" w:themeFill="accent3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26">
    <w:name w:val="Grid Table 3 - Accent 4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FF2CC" w:themeColor="accent4" w:themeTint="32" w:fill="FFF2CC" w:themeFill="accent4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FF2CC" w:themeColor="accent4" w:themeTint="32" w:fill="FFF2CC" w:themeFill="accent4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27">
    <w:name w:val="Grid Table 3 - Accent 5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EEBF7" w:themeColor="accent5" w:themeTint="32" w:fill="DEEBF7" w:themeFill="accent5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EEBF7" w:themeColor="accent5" w:themeTint="32" w:fill="DEEBF7" w:themeFill="accent5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28">
    <w:name w:val="Grid Table 3 - Accent 6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2F0D9" w:themeColor="accent6" w:themeTint="32" w:fill="E2F0D9" w:themeFill="accent6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2F0D9" w:themeColor="accent6" w:themeTint="32" w:fill="E2F0D9" w:themeFill="accent6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29">
    <w:name w:val="Grid Table 4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CCCCCC" w:themeColor="text1" w:themeTint="32" w:fill="CCCCCC" w:themeFill="text1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CCCCCC" w:themeColor="text1" w:themeTint="32" w:fill="CCCCCC" w:themeFill="text1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000000" w:themeColor="text1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 w:themeColor="text1"/>
          <w:left w:val="single" w:sz="4" w:space="0" w:shadow="0" w:frame="0" w:color="000000" w:themeColor="text1"/>
          <w:bottom w:val="single" w:sz="4" w:space="0" w:shadow="0" w:frame="0" w:color="000000" w:themeColor="text1"/>
          <w:right w:val="single" w:sz="4" w:space="0" w:shadow="0" w:frame="0" w:color="000000" w:themeColor="text1"/>
        </w:tcBorders>
        <w:shd w:val="clear" w:color="000000" w:themeColor="text1" w:fill="000000" w:themeFill="tex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30">
    <w:name w:val="Grid Table 4 - Accent 1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BE4F4" w:themeColor="accent1" w:themeTint="30" w:fill="DBE4F4" w:themeFill="accent1" w:themeFillTint="3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BE4F4" w:themeColor="accent1" w:themeTint="30" w:fill="DBE4F4" w:themeFill="accent1" w:themeFillTint="3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537EC9" w:themeColor="accent1" w:themeTint="EA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537EC9" w:themeColor="accent1" w:themeTint="EA"/>
          <w:left w:val="single" w:sz="4" w:space="0" w:shadow="0" w:frame="0" w:color="537EC9" w:themeColor="accent1" w:themeTint="EA"/>
          <w:bottom w:val="single" w:sz="4" w:space="0" w:shadow="0" w:frame="0" w:color="537EC9" w:themeColor="accent1" w:themeTint="EA"/>
          <w:right w:val="single" w:sz="4" w:space="0" w:shadow="0" w:frame="0" w:color="537EC9" w:themeColor="accent1" w:themeTint="EA"/>
        </w:tcBorders>
        <w:shd w:val="clear" w:color="537EC9" w:themeColor="accent1" w:themeTint="EA" w:fill="537EC9" w:themeFill="accent1" w:themeFillTint="EA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31">
    <w:name w:val="Grid Table 4 - Accent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CE6D7" w:themeColor="accent2" w:themeTint="30" w:fill="FCE6D7" w:themeFill="accent2" w:themeFillTint="3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CE6D7" w:themeColor="accent2" w:themeTint="30" w:fill="FCE6D7" w:themeFill="accent2" w:themeFillTint="3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F4B285" w:themeColor="accent2" w:themeTint="97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4B285" w:themeColor="accent2" w:themeTint="97"/>
          <w:left w:val="single" w:sz="4" w:space="0" w:shadow="0" w:frame="0" w:color="F4B285" w:themeColor="accent2" w:themeTint="97"/>
          <w:bottom w:val="single" w:sz="4" w:space="0" w:shadow="0" w:frame="0" w:color="F4B285" w:themeColor="accent2" w:themeTint="97"/>
          <w:right w:val="single" w:sz="4" w:space="0" w:shadow="0" w:frame="0" w:color="F4B285" w:themeColor="accent2" w:themeTint="97"/>
        </w:tcBorders>
        <w:shd w:val="clear" w:color="F4B285" w:themeColor="accent2" w:themeTint="97" w:fill="F4B285" w:themeFill="accent2" w:themeFillTint="97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32">
    <w:name w:val="Grid Table 4 - Accent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DEDED" w:themeColor="accent3" w:themeTint="32" w:fill="EDEDED" w:themeFill="accent3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DEDED" w:themeColor="accent3" w:themeTint="32" w:fill="EDEDED" w:themeFill="accent3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A5A5A5" w:themeColor="accent3" w:themeTint="FE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A5A5A5" w:themeColor="accent3" w:themeTint="FE"/>
          <w:left w:val="single" w:sz="4" w:space="0" w:shadow="0" w:frame="0" w:color="A5A5A5" w:themeColor="accent3" w:themeTint="FE"/>
          <w:bottom w:val="single" w:sz="4" w:space="0" w:shadow="0" w:frame="0" w:color="A5A5A5" w:themeColor="accent3" w:themeTint="FE"/>
          <w:right w:val="single" w:sz="4" w:space="0" w:shadow="0" w:fram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33">
    <w:name w:val="Grid Table 4 - Accent 4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FF2CC" w:themeColor="accent4" w:themeTint="32" w:fill="FFF2CC" w:themeFill="accent4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FF2CC" w:themeColor="accent4" w:themeTint="32" w:fill="FFF2CC" w:themeFill="accent4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FFD965" w:themeColor="accent4" w:themeTint="9A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D965" w:themeColor="accent4" w:themeTint="9A"/>
          <w:left w:val="single" w:sz="4" w:space="0" w:shadow="0" w:frame="0" w:color="FFD965" w:themeColor="accent4" w:themeTint="9A"/>
          <w:bottom w:val="single" w:sz="4" w:space="0" w:shadow="0" w:frame="0" w:color="FFD965" w:themeColor="accent4" w:themeTint="9A"/>
          <w:right w:val="single" w:sz="4" w:space="0" w:shadow="0" w:frame="0" w:color="FFD965" w:themeColor="accent4" w:themeTint="9A"/>
        </w:tcBorders>
        <w:shd w:val="clear" w:color="FFD965" w:themeColor="accent4" w:themeTint="9A" w:fill="FFD965" w:themeFill="accent4" w:themeFillTint="9A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34">
    <w:name w:val="Grid Table 4 - Accent 5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EEBF7" w:themeColor="accent5" w:themeTint="32" w:fill="DEEBF7" w:themeFill="accent5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EEBF7" w:themeColor="accent5" w:themeTint="32" w:fill="DEEBF7" w:themeFill="accent5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5B9BD5" w:themeColor="accent5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5B9BD5" w:themeColor="accent5"/>
          <w:left w:val="single" w:sz="4" w:space="0" w:shadow="0" w:frame="0" w:color="5B9BD5" w:themeColor="accent5"/>
          <w:bottom w:val="single" w:sz="4" w:space="0" w:shadow="0" w:frame="0" w:color="5B9BD5" w:themeColor="accent5"/>
          <w:right w:val="single" w:sz="4" w:space="0" w:shadow="0" w:frame="0" w:color="5B9BD5" w:themeColor="accent5"/>
        </w:tcBorders>
        <w:shd w:val="clear" w:color="5B9BD5" w:themeColor="accent5" w:fill="5B9BD5" w:themeFill="accent5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35">
    <w:name w:val="Grid Table 4 - Accent 6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2F0D9" w:themeColor="accent6" w:themeTint="32" w:fill="E2F0D9" w:themeFill="accent6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2F0D9" w:themeColor="accent6" w:themeTint="32" w:fill="E2F0D9" w:themeFill="accent6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70AD47" w:themeColor="accent6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70AD47" w:themeColor="accent6"/>
          <w:left w:val="single" w:sz="4" w:space="0" w:shadow="0" w:frame="0" w:color="70AD47" w:themeColor="accent6"/>
          <w:bottom w:val="single" w:sz="4" w:space="0" w:shadow="0" w:frame="0" w:color="70AD47" w:themeColor="accent6"/>
          <w:right w:val="single" w:sz="4" w:space="0" w:shadow="0" w:frame="0" w:color="70AD47" w:themeColor="accent6"/>
        </w:tcBorders>
        <w:shd w:val="clear" w:color="70AD47" w:themeColor="accent6" w:fill="70AD47" w:themeFill="accent6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36">
    <w:name w:val="Grid Table 5 Dark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8B8B8B" w:themeColor="text1" w:themeTint="73" w:fill="8B8B8B" w:themeFill="text1" w:themeFillTint="73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8B8B8B" w:themeColor="text1" w:themeTint="73" w:fill="8B8B8B" w:themeFill="text1" w:themeFillTint="73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000000" w:themeFill="text1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000000" w:themeFill="text1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000000" w:themeColor="text1" w:fill="000000" w:themeFill="text1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000000" w:themeFill="tex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37">
    <w:name w:val="Grid Table 5 Dark- Accent 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AABFE4" w:themeColor="accent1" w:themeTint="73" w:fill="AABFE4" w:themeFill="accent1" w:themeFillTint="73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AABFE4" w:themeColor="accent1" w:themeTint="73" w:fill="AABFE4" w:themeFill="accent1" w:themeFillTint="73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4472C4" w:themeColor="accent1" w:fill="4472C4" w:themeFill="accent1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4472C4" w:themeColor="accent1" w:fill="4472C4" w:themeFill="accent1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4472C4" w:themeColor="accent1" w:fill="4472C4" w:themeFill="accent1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4472C4" w:themeColor="accent1" w:fill="4472C4" w:themeFill="accen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38">
    <w:name w:val="Grid Table 5 Dark - Accent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7C4A1" w:themeColor="accent2" w:themeTint="73" w:fill="F7C4A1" w:themeFill="accent2" w:themeFillTint="73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7C4A1" w:themeColor="accent2" w:themeTint="73" w:fill="F7C4A1" w:themeFill="accent2" w:themeFillTint="73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ED7D31" w:themeColor="accent2" w:fill="ED7D31" w:themeFill="accent2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ED7D31" w:themeColor="accent2" w:fill="ED7D31" w:themeFill="accent2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ED7D31" w:themeColor="accent2" w:fill="ED7D31" w:themeFill="accent2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ED7D31" w:themeColor="accent2" w:fill="ED7D31" w:themeFill="accent2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39">
    <w:name w:val="Grid Table 5 Dark - Accent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6D6D6" w:themeColor="accent3" w:themeTint="73" w:fill="D6D6D6" w:themeFill="accent3" w:themeFillTint="73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6D6D6" w:themeColor="accent3" w:themeTint="73" w:fill="D6D6D6" w:themeFill="accent3" w:themeFillTint="73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A5A5A5" w:themeColor="accent3" w:fill="A5A5A5" w:themeFill="accent3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A5A5A5" w:themeColor="accent3" w:fill="A5A5A5" w:themeFill="accent3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A5A5A5" w:themeColor="accent3" w:fill="A5A5A5" w:themeFill="accent3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A5A5A5" w:themeColor="accent3" w:fill="A5A5A5" w:themeFill="accent3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40">
    <w:name w:val="Grid Table 5 Dark- Accent 4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FE28B" w:themeColor="accent4" w:themeTint="73" w:fill="FFE28B" w:themeFill="accent4" w:themeFillTint="73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FE28B" w:themeColor="accent4" w:themeTint="73" w:fill="FFE28B" w:themeFill="accent4" w:themeFillTint="73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FFC000" w:themeColor="accent4" w:fill="FFC000" w:themeFill="accent4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FFC000" w:themeColor="accent4" w:fill="FFC000" w:themeFill="accent4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FFC000" w:themeColor="accent4" w:fill="FFC000" w:themeFill="accent4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FFC000" w:themeColor="accent4" w:fill="FFC000" w:themeFill="accent4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41">
    <w:name w:val="Grid Table 5 Dark - Accent 5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B4D2EC" w:themeColor="accent5" w:themeTint="73" w:fill="B4D2EC" w:themeFill="accent5" w:themeFillTint="73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B4D2EC" w:themeColor="accent5" w:themeTint="73" w:fill="B4D2EC" w:themeFill="accent5" w:themeFillTint="73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5B9BD5" w:themeColor="accent5" w:fill="5B9BD5" w:themeFill="accent5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5B9BD5" w:themeColor="accent5" w:fill="5B9BD5" w:themeFill="accent5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5B9BD5" w:themeColor="accent5" w:fill="5B9BD5" w:themeFill="accent5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5B9BD5" w:themeColor="accent5" w:fill="5B9BD5" w:themeFill="accent5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42">
    <w:name w:val="Grid Table 5 Dark - Accent 6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BEDCA9" w:themeColor="accent6" w:themeTint="73" w:fill="BEDCA9" w:themeFill="accent6" w:themeFillTint="73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BEDCA9" w:themeColor="accent6" w:themeTint="73" w:fill="BEDCA9" w:themeFill="accent6" w:themeFillTint="73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70AD47" w:themeColor="accent6" w:fill="70AD47" w:themeFill="accent6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70AD47" w:themeColor="accent6" w:fill="70AD47" w:themeFill="accent6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70AD47" w:themeColor="accent6" w:fill="70AD47" w:themeFill="accent6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70AD47" w:themeColor="accent6" w:fill="70AD47" w:themeFill="accent6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43">
    <w:name w:val="Grid Table 6 Colorful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7F7F7F" w:themeColor="text1" w:themeTint="80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7F7F7F" w:themeColor="text1" w:themeTint="80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7F7F7F" w:themeColor="text1" w:themeTint="80"/>
        <w:sz w:val="22"/>
      </w:rPr>
      <w:tblPr/>
      <w:trPr/>
      <w:tcPr>
        <w:shd w:val="clear" w:color="CCCCCC" w:themeColor="text1" w:themeTint="32" w:fill="CCCCCC" w:themeFill="text1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CCCCCC" w:themeColor="text1" w:themeTint="32" w:fill="CCCCCC" w:themeFill="text1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7F7F7F" w:themeColor="text1" w:themeTint="8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7F7F7F" w:themeColor="text1" w:themeTint="8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7F7F7F" w:themeColor="text1" w:themeTint="8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7F7F7F" w:themeColor="text1" w:themeTint="80"/>
      </w:rPr>
      <w:tblPr/>
      <w:trPr/>
      <w:tcPr>
        <w:tcBorders>
          <w:bottom w:val="single" w:sz="12" w:space="0" w:shadow="0" w:frame="0" w:color="7F7F7F" w:themeColor="text1" w:themeTint="80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7F7F7F" w:themeColor="text1" w:themeTint="80"/>
        <w:sz w:val="22"/>
      </w:rPr>
      <w:tblPr/>
      <w:trPr/>
      <w:tcPr/>
    </w:tblStylePr>
  </w:style>
  <w:style w:type="table" w:styleId="T44">
    <w:name w:val="Grid Table 6 Colorful - Accent 1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A1B8E1" w:themeColor="accent1" w:themeTint="80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A1B8E1" w:themeColor="accent1" w:themeTint="80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A1B8E1" w:themeColor="accent1" w:themeTint="80"/>
        <w:sz w:val="22"/>
      </w:rPr>
      <w:tblPr/>
      <w:trPr/>
      <w:tcPr>
        <w:shd w:val="clear" w:color="DAE3F3" w:themeColor="accent1" w:themeTint="32" w:fill="DAE3F3" w:themeFill="accent1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AE3F3" w:themeColor="accent1" w:themeTint="32" w:fill="DAE3F3" w:themeFill="accent1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A1B8E1" w:themeColor="accent1" w:themeTint="8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A1B8E1" w:themeColor="accent1" w:themeTint="8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A1B8E1" w:themeColor="accent1" w:themeTint="8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A1B8E1" w:themeColor="accent1" w:themeTint="80"/>
      </w:rPr>
      <w:tblPr/>
      <w:trPr/>
      <w:tcPr>
        <w:tcBorders>
          <w:bottom w:val="single" w:sz="12" w:space="0" w:shadow="0" w:frame="0" w:color="A1B8E1" w:themeColor="accent1" w:themeTint="80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A1B8E1" w:themeColor="accent1" w:themeTint="80"/>
        <w:sz w:val="22"/>
      </w:rPr>
      <w:tblPr/>
      <w:trPr/>
      <w:tcPr/>
    </w:tblStylePr>
  </w:style>
  <w:style w:type="table" w:styleId="T45">
    <w:name w:val="Grid Table 6 Colorful - Accent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F4B285" w:themeColor="accent2" w:themeTint="97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4B285" w:themeColor="accent2" w:themeTint="97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4B285" w:themeColor="accent2" w:themeTint="97"/>
        <w:sz w:val="22"/>
      </w:rPr>
      <w:tblPr/>
      <w:trPr/>
      <w:tcPr>
        <w:shd w:val="clear" w:color="FCE6D7" w:themeColor="accent2" w:themeTint="30" w:fill="FCE6D7" w:themeFill="accent2" w:themeFillTint="3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CE6D7" w:themeColor="accent2" w:themeTint="30" w:fill="FCE6D7" w:themeFill="accent2" w:themeFillTint="3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F4B285" w:themeColor="accent2" w:themeTint="97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F4B285" w:themeColor="accent2" w:themeTint="97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F4B285" w:themeColor="accent2" w:themeTint="97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F4B285" w:themeColor="accent2" w:themeTint="97"/>
      </w:rPr>
      <w:tblPr/>
      <w:trPr/>
      <w:tcPr>
        <w:tcBorders>
          <w:bottom w:val="single" w:sz="12" w:space="0" w:shadow="0" w:frame="0" w:color="F4B285" w:themeColor="accent2" w:themeTint="97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4B285" w:themeColor="accent2" w:themeTint="97"/>
        <w:sz w:val="22"/>
      </w:rPr>
      <w:tblPr/>
      <w:trPr/>
      <w:tcPr/>
    </w:tblStylePr>
  </w:style>
  <w:style w:type="table" w:styleId="T46">
    <w:name w:val="Grid Table 6 Colorful - Accent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A5A5A5" w:themeColor="accent3" w:themeTint="FE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A5A5A5" w:themeColor="accent3" w:themeTint="FE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A5A5A5" w:themeColor="accent3" w:themeTint="FE"/>
        <w:sz w:val="22"/>
      </w:rPr>
      <w:tblPr/>
      <w:trPr/>
      <w:tcPr>
        <w:shd w:val="clear" w:color="EDEDED" w:themeColor="accent3" w:themeTint="32" w:fill="EDEDED" w:themeFill="accent3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EDEDED" w:themeColor="accent3" w:themeTint="32" w:fill="EDEDED" w:themeFill="accent3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A5A5A5" w:themeColor="accent3" w:themeTint="FE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A5A5A5" w:themeColor="accent3" w:themeTint="FE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A5A5A5" w:themeColor="accent3" w:themeTint="FE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A5A5A5" w:themeColor="accent3" w:themeTint="FE"/>
      </w:rPr>
      <w:tblPr/>
      <w:trPr/>
      <w:tcPr>
        <w:tcBorders>
          <w:bottom w:val="single" w:sz="12" w:space="0" w:shadow="0" w:frame="0" w:color="A5A5A5" w:themeColor="accent3" w:themeTint="FE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A5A5A5" w:themeColor="accent3" w:themeTint="FE"/>
        <w:sz w:val="22"/>
      </w:rPr>
      <w:tblPr/>
      <w:trPr/>
      <w:tcPr/>
    </w:tblStylePr>
  </w:style>
  <w:style w:type="table" w:styleId="T47">
    <w:name w:val="Grid Table 6 Colorful - Accent 4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FFD965" w:themeColor="accent4" w:themeTint="9A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D965" w:themeColor="accent4" w:themeTint="9A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D965" w:themeColor="accent4" w:themeTint="9A"/>
        <w:sz w:val="22"/>
      </w:rPr>
      <w:tblPr/>
      <w:trPr/>
      <w:tcPr>
        <w:shd w:val="clear" w:color="FFF2CC" w:themeColor="accent4" w:themeTint="32" w:fill="FFF2CC" w:themeFill="accent4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FF2CC" w:themeColor="accent4" w:themeTint="32" w:fill="FFF2CC" w:themeFill="accent4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FFD965" w:themeColor="accent4" w:themeTint="9A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FFD965" w:themeColor="accent4" w:themeTint="9A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FFD965" w:themeColor="accent4" w:themeTint="9A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FFD965" w:themeColor="accent4" w:themeTint="9A"/>
      </w:rPr>
      <w:tblPr/>
      <w:trPr/>
      <w:tcPr>
        <w:tcBorders>
          <w:bottom w:val="single" w:sz="12" w:space="0" w:shadow="0" w:frame="0" w:color="FFD965" w:themeColor="accent4" w:themeTint="9A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D965" w:themeColor="accent4" w:themeTint="9A"/>
        <w:sz w:val="22"/>
      </w:rPr>
      <w:tblPr/>
      <w:trPr/>
      <w:tcPr/>
    </w:tblStylePr>
  </w:style>
  <w:style w:type="table" w:styleId="T48">
    <w:name w:val="Grid Table 6 Colorful - Accent 5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245B8D" w:themeColor="accent5" w:themeShade="95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245B8D" w:themeColor="accent5" w:themeShade="95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245B8D" w:themeColor="accent5" w:themeShade="95"/>
        <w:sz w:val="22"/>
      </w:rPr>
      <w:tblPr/>
      <w:trPr/>
      <w:tcPr>
        <w:shd w:val="clear" w:color="DEEBF7" w:themeColor="accent5" w:themeTint="32" w:fill="DEEBF7" w:themeFill="accent5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EEBF7" w:themeColor="accent5" w:themeTint="32" w:fill="DEEBF7" w:themeFill="accent5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245B8D" w:themeColor="accent5" w:themeShade="95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245B8D" w:themeColor="accent5" w:themeShade="95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245B8D" w:themeColor="accent5" w:themeShade="95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245B8D" w:themeColor="accent5" w:themeShade="95"/>
      </w:rPr>
      <w:tblPr/>
      <w:trPr/>
      <w:tcPr>
        <w:tcBorders>
          <w:bottom w:val="single" w:sz="12" w:space="0" w:shadow="0" w:frame="0" w:color="5B9BD5" w:themeColor="accent5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245B8D" w:themeColor="accent5" w:themeShade="95"/>
        <w:sz w:val="22"/>
      </w:rPr>
      <w:tblPr/>
      <w:trPr/>
      <w:tcPr/>
    </w:tblStylePr>
  </w:style>
  <w:style w:type="table" w:styleId="T49">
    <w:name w:val="Grid Table 6 Colorful - Accent 6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245B8D" w:themeColor="accent5" w:themeShade="95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245B8D" w:themeColor="accent5" w:themeShade="95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245B8D" w:themeColor="accent5" w:themeShade="95"/>
        <w:sz w:val="22"/>
      </w:rPr>
      <w:tblPr/>
      <w:trPr/>
      <w:tcPr>
        <w:shd w:val="clear" w:color="E2F0D9" w:themeColor="accent6" w:themeTint="32" w:fill="E2F0D9" w:themeFill="accent6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E2F0D9" w:themeColor="accent6" w:themeTint="32" w:fill="E2F0D9" w:themeFill="accent6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245B8D" w:themeColor="accent5" w:themeShade="95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245B8D" w:themeColor="accent5" w:themeShade="95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245B8D" w:themeColor="accent5" w:themeShade="95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245B8D" w:themeColor="accent5" w:themeShade="95"/>
      </w:rPr>
      <w:tblPr/>
      <w:trPr/>
      <w:tcPr>
        <w:tcBorders>
          <w:bottom w:val="single" w:sz="12" w:space="0" w:shadow="0" w:frame="0" w:color="70AD47" w:themeColor="accent6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245B8D" w:themeColor="accent5" w:themeShade="95"/>
        <w:sz w:val="22"/>
      </w:rPr>
      <w:tblPr/>
      <w:trPr/>
      <w:tcPr/>
    </w:tblStylePr>
  </w:style>
  <w:style w:type="table" w:styleId="T50">
    <w:name w:val="Grid Table 7 Colorful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7F7F7F" w:themeColor="text1" w:themeTint="80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7F7F7F" w:themeColor="text1" w:themeTint="8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2F2F2" w:themeColor="text1" w:themeTint="D" w:fill="F2F2F2" w:themeFill="text1" w:themeFillTint="D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nil"/>
          <w:left w:val="single" w:sz="4" w:space="0" w:shadow="0" w:frame="0" w:color="7F7F7F" w:themeColor="text1" w:themeTint="80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7F7F7F" w:themeColor="text1" w:themeTint="80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7F7F7F" w:themeColor="text1" w:themeTint="80"/>
        <w:sz w:val="22"/>
      </w:rPr>
      <w:tblPr/>
      <w:trPr/>
      <w:tcPr>
        <w:tcBorders>
          <w:top w:val="single" w:sz="4" w:space="0" w:shadow="0" w:fram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7F7F7F" w:themeColor="text1" w:themeTint="80"/>
        <w:sz w:val="22"/>
      </w:rPr>
      <w:tblPr/>
      <w:trPr/>
      <w:tcPr>
        <w:tcBorders>
          <w:top w:val="nil"/>
          <w:left w:val="nil"/>
          <w:bottom w:val="single" w:sz="4" w:space="0" w:shadow="0" w:fram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51">
    <w:name w:val="Grid Table 7 Colorful - Accent 1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A1B8E1" w:themeColor="accent1" w:themeTint="80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A1B8E1" w:themeColor="accent1" w:themeTint="80"/>
        <w:sz w:val="22"/>
      </w:rPr>
      <w:tblPr/>
      <w:trPr/>
      <w:tcPr>
        <w:shd w:val="clear" w:color="DAE3F3" w:themeColor="accent1" w:themeTint="32" w:fill="DAE3F3" w:themeFill="accent1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AE3F3" w:themeColor="accent1" w:themeTint="32" w:fill="DAE3F3" w:themeFill="accent1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A1B8E1" w:themeColor="accent1" w:themeTint="80"/>
        <w:sz w:val="22"/>
      </w:rPr>
      <w:tblPr/>
      <w:trPr/>
      <w:tcPr>
        <w:tcBorders>
          <w:top w:val="nil"/>
          <w:left w:val="single" w:sz="4" w:space="0" w:shadow="0" w:frame="0" w:color="A1B8E1" w:themeColor="accent1" w:themeTint="80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rFonts w:ascii="Arial" w:hAnsi="Arial"/>
        <w:i w:val="1"/>
        <w:color w:val="A1B8E1" w:themeColor="accent1" w:themeTint="8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1B8E1" w:themeColor="accent1" w:themeTint="80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A1B8E1" w:themeColor="accent1" w:themeTint="80"/>
        <w:sz w:val="22"/>
      </w:rPr>
      <w:tblPr/>
      <w:trPr/>
      <w:tcPr>
        <w:tcBorders>
          <w:top w:val="single" w:sz="4" w:space="0" w:shadow="0" w:frame="0" w:color="A1B8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A1B8E1" w:themeColor="accent1" w:themeTint="80"/>
        <w:sz w:val="22"/>
      </w:rPr>
      <w:tblPr/>
      <w:trPr/>
      <w:tcPr>
        <w:tcBorders>
          <w:top w:val="nil"/>
          <w:left w:val="nil"/>
          <w:bottom w:val="single" w:sz="4" w:space="0" w:shadow="0" w:frame="0" w:color="A1B8E1" w:themeColor="accent1" w:themeTint="80"/>
          <w:right w:val="nil"/>
        </w:tcBorders>
        <w:shd w:val="clear" w:color="FFFFFF" w:themeColor="light1" w:fill="FFFFFF" w:themeFill="ligh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52">
    <w:name w:val="Grid Table 7 Colorful - Accent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4B285" w:themeColor="accent2" w:themeTint="97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4B285" w:themeColor="accent2" w:themeTint="97"/>
        <w:sz w:val="22"/>
      </w:rPr>
      <w:tblPr/>
      <w:trPr/>
      <w:tcPr>
        <w:shd w:val="clear" w:color="FCE6D7" w:themeColor="accent2" w:themeTint="30" w:fill="FCE6D7" w:themeFill="accent2" w:themeFillTint="3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CE6D7" w:themeColor="accent2" w:themeTint="30" w:fill="FCE6D7" w:themeFill="accent2" w:themeFillTint="3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nil"/>
          <w:left w:val="single" w:sz="4" w:space="0" w:shadow="0" w:frame="0" w:color="F4B285" w:themeColor="accent2" w:themeTint="97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F4B285" w:themeColor="accent2" w:themeTint="97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4B285" w:themeColor="accent2" w:themeTint="97"/>
        <w:sz w:val="22"/>
      </w:rPr>
      <w:tblPr/>
      <w:trPr/>
      <w:tcPr>
        <w:tcBorders>
          <w:top w:val="single" w:sz="4" w:space="0" w:shadow="0" w:frame="0" w:color="F4B28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4B285" w:themeColor="accent2" w:themeTint="97"/>
        <w:sz w:val="22"/>
      </w:rPr>
      <w:tblPr/>
      <w:trPr/>
      <w:tcPr>
        <w:tcBorders>
          <w:top w:val="nil"/>
          <w:left w:val="nil"/>
          <w:bottom w:val="single" w:sz="4" w:space="0" w:shadow="0" w:frame="0" w:color="F4B285" w:themeColor="accent2" w:themeTint="97"/>
          <w:right w:val="nil"/>
        </w:tcBorders>
        <w:shd w:val="clear" w:color="FFFFFF" w:themeColor="light1" w:fill="FFFFFF" w:themeFill="ligh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53">
    <w:name w:val="Grid Table 7 Colorful - Accent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A5A5A5" w:themeColor="accent3" w:themeTint="FE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A5A5A5" w:themeColor="accent3" w:themeTint="FE"/>
        <w:sz w:val="22"/>
      </w:rPr>
      <w:tblPr/>
      <w:trPr/>
      <w:tcPr>
        <w:shd w:val="clear" w:color="EDEDED" w:themeColor="accent3" w:themeTint="32" w:fill="EDEDED" w:themeFill="accent3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EDEDED" w:themeColor="accent3" w:themeTint="32" w:fill="EDEDED" w:themeFill="accent3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A5A5A5" w:themeColor="accent3" w:themeTint="FE"/>
        <w:sz w:val="22"/>
      </w:rPr>
      <w:tblPr/>
      <w:trPr/>
      <w:tcPr>
        <w:tcBorders>
          <w:top w:val="nil"/>
          <w:left w:val="single" w:sz="4" w:space="0" w:shadow="0" w:frame="0" w:color="A5A5A5" w:themeColor="accent3" w:themeTint="FE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rFonts w:ascii="Arial" w:hAnsi="Arial"/>
        <w:i w:val="1"/>
        <w:color w:val="A5A5A5" w:themeColor="accent3" w:themeTint="FE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5A5A5" w:themeColor="accent3" w:themeTint="FE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A5A5A5" w:themeColor="accent3" w:themeTint="FE"/>
        <w:sz w:val="22"/>
      </w:rPr>
      <w:tblPr/>
      <w:trPr/>
      <w:tcPr>
        <w:tcBorders>
          <w:top w:val="single" w:sz="4" w:space="0" w:shadow="0" w:fram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A5A5A5" w:themeColor="accent3" w:themeTint="FE"/>
        <w:sz w:val="22"/>
      </w:rPr>
      <w:tblPr/>
      <w:trPr/>
      <w:tcPr>
        <w:tcBorders>
          <w:top w:val="nil"/>
          <w:left w:val="nil"/>
          <w:bottom w:val="single" w:sz="4" w:space="0" w:shadow="0" w:fram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54">
    <w:name w:val="Grid Table 7 Colorful - Accent 4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D965" w:themeColor="accent4" w:themeTint="9A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D965" w:themeColor="accent4" w:themeTint="9A"/>
        <w:sz w:val="22"/>
      </w:rPr>
      <w:tblPr/>
      <w:trPr/>
      <w:tcPr>
        <w:shd w:val="clear" w:color="FFF2CC" w:themeColor="accent4" w:themeTint="32" w:fill="FFF2CC" w:themeFill="accent4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FF2CC" w:themeColor="accent4" w:themeTint="32" w:fill="FFF2CC" w:themeFill="accent4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nil"/>
          <w:left w:val="single" w:sz="4" w:space="0" w:shadow="0" w:frame="0" w:color="FFD965" w:themeColor="accent4" w:themeTint="9A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FFD965" w:themeColor="accent4" w:themeTint="9A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D965" w:themeColor="accent4" w:themeTint="9A"/>
        <w:sz w:val="22"/>
      </w:rPr>
      <w:tblPr/>
      <w:trPr/>
      <w:tcPr>
        <w:tcBorders>
          <w:top w:val="single" w:sz="4" w:space="0" w:shadow="0" w:frame="0" w:color="FFD9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D965" w:themeColor="accent4" w:themeTint="9A"/>
        <w:sz w:val="22"/>
      </w:rPr>
      <w:tblPr/>
      <w:trPr/>
      <w:tcPr>
        <w:tcBorders>
          <w:top w:val="nil"/>
          <w:left w:val="nil"/>
          <w:bottom w:val="single" w:sz="4" w:space="0" w:shadow="0" w:frame="0" w:color="FFD965" w:themeColor="accent4" w:themeTint="9A"/>
          <w:right w:val="nil"/>
        </w:tcBorders>
        <w:shd w:val="clear" w:color="FFFFFF" w:themeColor="light1" w:fill="FFFFFF" w:themeFill="ligh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55">
    <w:name w:val="Grid Table 7 Colorful - Accent 5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245B8D" w:themeColor="accent5" w:themeShade="95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245B8D" w:themeColor="accent5" w:themeShade="95"/>
        <w:sz w:val="22"/>
      </w:rPr>
      <w:tblPr/>
      <w:trPr/>
      <w:tcPr>
        <w:shd w:val="clear" w:color="DEEBF7" w:themeColor="accent5" w:themeTint="32" w:fill="DEEBF7" w:themeFill="accent5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EEBF7" w:themeColor="accent5" w:themeTint="32" w:fill="DEEBF7" w:themeFill="accent5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245B8D" w:themeColor="accent5" w:themeShade="95"/>
        <w:sz w:val="22"/>
      </w:rPr>
      <w:tblPr/>
      <w:trPr/>
      <w:tcPr>
        <w:tcBorders>
          <w:top w:val="nil"/>
          <w:left w:val="single" w:sz="4" w:space="0" w:shadow="0" w:frame="0" w:color="A2C7E7" w:themeColor="accent5" w:themeTint="90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rFonts w:ascii="Arial" w:hAnsi="Arial"/>
        <w:i w:val="1"/>
        <w:color w:val="245B8D" w:themeColor="accent5" w:themeShade="9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2C7E7" w:themeColor="accent5" w:themeTint="90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245B8D" w:themeColor="accent5" w:themeShade="95"/>
        <w:sz w:val="22"/>
      </w:rPr>
      <w:tblPr/>
      <w:trPr/>
      <w:tcPr>
        <w:tcBorders>
          <w:top w:val="single" w:sz="4" w:space="0" w:shadow="0" w:frame="0" w:color="A2C7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245B8D" w:themeColor="accent5" w:themeShade="95"/>
        <w:sz w:val="22"/>
      </w:rPr>
      <w:tblPr/>
      <w:trPr/>
      <w:tcPr>
        <w:tcBorders>
          <w:top w:val="nil"/>
          <w:left w:val="nil"/>
          <w:bottom w:val="single" w:sz="4" w:space="0" w:shadow="0" w:frame="0" w:color="A2C7E7" w:themeColor="accent5" w:themeTint="90"/>
          <w:right w:val="nil"/>
        </w:tcBorders>
        <w:shd w:val="clear" w:color="FFFFFF" w:themeColor="light1" w:fill="FFFFFF" w:themeFill="ligh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56">
    <w:name w:val="Grid Table 7 Colorful - Accent 6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16529" w:themeColor="accent6" w:themeShade="95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16529" w:themeColor="accent6" w:themeShade="95"/>
        <w:sz w:val="22"/>
      </w:rPr>
      <w:tblPr/>
      <w:trPr/>
      <w:tcPr>
        <w:shd w:val="clear" w:color="E2F0D9" w:themeColor="accent6" w:themeTint="32" w:fill="E2F0D9" w:themeFill="accent6" w:themeFillTint="32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E2F0D9" w:themeColor="accent6" w:themeTint="32" w:fill="E2F0D9" w:themeFill="accent6" w:themeFillTint="32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416529" w:themeColor="accent6" w:themeShade="95"/>
        <w:sz w:val="22"/>
      </w:rPr>
      <w:tblPr/>
      <w:trPr/>
      <w:tcPr>
        <w:tcBorders>
          <w:top w:val="nil"/>
          <w:left w:val="single" w:sz="4" w:space="0" w:shadow="0" w:frame="0" w:color="AED394" w:themeColor="accent6" w:themeTint="90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rFonts w:ascii="Arial" w:hAnsi="Arial"/>
        <w:i w:val="1"/>
        <w:color w:val="416529" w:themeColor="accent6" w:themeShade="9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ED394" w:themeColor="accent6" w:themeTint="90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16529" w:themeColor="accent6" w:themeShade="95"/>
        <w:sz w:val="22"/>
      </w:rPr>
      <w:tblPr/>
      <w:trPr/>
      <w:tcPr>
        <w:tcBorders>
          <w:top w:val="single" w:sz="4" w:space="0" w:shadow="0" w:frame="0" w:color="AE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16529" w:themeColor="accent6" w:themeShade="95"/>
        <w:sz w:val="22"/>
      </w:rPr>
      <w:tblPr/>
      <w:trPr/>
      <w:tcPr>
        <w:tcBorders>
          <w:top w:val="nil"/>
          <w:left w:val="nil"/>
          <w:bottom w:val="single" w:sz="4" w:space="0" w:shadow="0" w:frame="0" w:color="AED394" w:themeColor="accent6" w:themeTint="90"/>
          <w:right w:val="nil"/>
        </w:tcBorders>
        <w:shd w:val="clear" w:color="FFFFFF" w:themeColor="light1" w:fill="FFFFFF" w:themeFill="ligh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57">
    <w:name w:val="List Table 1 Light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BFBFBF" w:themeColor="text1" w:themeTint="40" w:fill="BFBFBF" w:themeFill="text1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BFBFBF" w:themeColor="text1" w:themeTint="40" w:fill="BFBFBF" w:themeFill="text1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000000" w:themeColor="text1"/>
          <w:left w:val="nil"/>
          <w:bottom w:val="nil"/>
          <w:right w:val="nil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 w:themeColor="text1"/>
          <w:right w:val="nil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58">
    <w:name w:val="List Table 1 Light - Accent 1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0DCF0" w:themeColor="accent1" w:themeTint="40" w:fill="D0DCF0" w:themeFill="accent1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0DCF0" w:themeColor="accent1" w:themeTint="40" w:fill="D0DCF0" w:themeFill="accent1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4472C4" w:themeColor="accent1"/>
          <w:left w:val="nil"/>
          <w:bottom w:val="nil"/>
          <w:right w:val="nil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472C4" w:themeColor="accent1"/>
          <w:right w:val="nil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59">
    <w:name w:val="List Table 1 Light - Accent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ADECB" w:themeColor="accent2" w:themeTint="40" w:fill="FADECB" w:themeFill="accent2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ADECB" w:themeColor="accent2" w:themeTint="40" w:fill="FADECB" w:themeFill="accent2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ED7D31" w:themeColor="accent2"/>
          <w:left w:val="nil"/>
          <w:bottom w:val="nil"/>
          <w:right w:val="nil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ED7D31" w:themeColor="accent2"/>
          <w:right w:val="nil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60">
    <w:name w:val="List Table 1 Light - Accent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E8E8E8" w:themeColor="accent3" w:themeTint="40" w:fill="E8E8E8" w:themeFill="accent3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E8E8E8" w:themeColor="accent3" w:themeTint="40" w:fill="E8E8E8" w:themeFill="accent3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A5A5A5" w:themeColor="accent3"/>
          <w:left w:val="nil"/>
          <w:bottom w:val="nil"/>
          <w:right w:val="nil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A5A5A5" w:themeColor="accent3"/>
          <w:right w:val="nil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61">
    <w:name w:val="List Table 1 Light - Accent 4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FEFBF" w:themeColor="accent4" w:themeTint="40" w:fill="FFEFBF" w:themeFill="accent4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FEFBF" w:themeColor="accent4" w:themeTint="40" w:fill="FFEFBF" w:themeFill="accent4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FFC000" w:themeColor="accent4"/>
          <w:left w:val="nil"/>
          <w:bottom w:val="nil"/>
          <w:right w:val="nil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FFC000" w:themeColor="accent4"/>
          <w:right w:val="nil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62">
    <w:name w:val="List Table 1 Light - Accent 5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6E6F4" w:themeColor="accent5" w:themeTint="40" w:fill="D6E6F4" w:themeFill="accent5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6E6F4" w:themeColor="accent5" w:themeTint="40" w:fill="D6E6F4" w:themeFill="accent5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5B9BD5" w:themeColor="accent5"/>
          <w:left w:val="nil"/>
          <w:bottom w:val="nil"/>
          <w:right w:val="nil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5B9BD5" w:themeColor="accent5"/>
          <w:right w:val="nil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63">
    <w:name w:val="List Table 1 Light - Accent 6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BECD0" w:themeColor="accent6" w:themeTint="40" w:fill="DBECD0" w:themeFill="accent6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BECD0" w:themeColor="accent6" w:themeTint="40" w:fill="DBECD0" w:themeFill="accent6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single" w:sz="4" w:space="0" w:shadow="0" w:frame="0" w:color="70AD47" w:themeColor="accent6"/>
          <w:left w:val="nil"/>
          <w:bottom w:val="nil"/>
          <w:right w:val="nil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70AD47" w:themeColor="accent6"/>
          <w:right w:val="nil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64">
    <w:name w:val="List Table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6F6F6F" w:themeColor="text1" w:themeTint="90"/>
          <w:left w:val="nil"/>
          <w:bottom w:val="single" w:sz="4" w:space="0" w:shadow="0" w:frame="0" w:color="6F6F6F" w:themeColor="text1" w:themeTint="90"/>
          <w:right w:val="nil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6F6F6F" w:themeColor="text1" w:themeTint="90"/>
          <w:left w:val="nil"/>
          <w:bottom w:val="single" w:sz="4" w:space="0" w:shadow="0" w:frame="0" w:color="6F6F6F" w:themeColor="text1" w:themeTint="90"/>
          <w:right w:val="nil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65">
    <w:name w:val="List Table 2 - Accent 1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0DCF0" w:themeColor="accent1" w:themeTint="40" w:fill="D0DCF0" w:themeFill="accent1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0DCF0" w:themeColor="accent1" w:themeTint="40" w:fill="D0DCF0" w:themeFill="accent1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95AFDE" w:themeColor="accent1" w:themeTint="90"/>
          <w:left w:val="nil"/>
          <w:bottom w:val="single" w:sz="4" w:space="0" w:shadow="0" w:frame="0" w:color="95AFDE" w:themeColor="accent1" w:themeTint="90"/>
          <w:right w:val="nil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95AFDE" w:themeColor="accent1" w:themeTint="90"/>
          <w:left w:val="nil"/>
          <w:bottom w:val="single" w:sz="4" w:space="0" w:shadow="0" w:frame="0" w:color="95AFDE" w:themeColor="accent1" w:themeTint="90"/>
          <w:right w:val="nil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66">
    <w:name w:val="List Table 2 - Accent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5B68B" w:themeColor="accent2" w:themeTint="90"/>
          <w:left w:val="nil"/>
          <w:bottom w:val="single" w:sz="4" w:space="0" w:shadow="0" w:frame="0" w:color="F5B68B" w:themeColor="accent2" w:themeTint="90"/>
          <w:right w:val="nil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5B68B" w:themeColor="accent2" w:themeTint="90"/>
          <w:left w:val="nil"/>
          <w:bottom w:val="single" w:sz="4" w:space="0" w:shadow="0" w:frame="0" w:color="F5B68B" w:themeColor="accent2" w:themeTint="90"/>
          <w:right w:val="nil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67">
    <w:name w:val="List Table 2 - Accent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CCCCCC" w:themeColor="accent3" w:themeTint="90"/>
          <w:left w:val="nil"/>
          <w:bottom w:val="single" w:sz="4" w:space="0" w:shadow="0" w:frame="0" w:color="CCCCCC" w:themeColor="accent3" w:themeTint="90"/>
          <w:right w:val="nil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CCCCCC" w:themeColor="accent3" w:themeTint="90"/>
          <w:left w:val="nil"/>
          <w:bottom w:val="single" w:sz="4" w:space="0" w:shadow="0" w:frame="0" w:color="CCCCCC" w:themeColor="accent3" w:themeTint="90"/>
          <w:right w:val="nil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68">
    <w:name w:val="List Table 2 - Accent 4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FDB6F" w:themeColor="accent4" w:themeTint="90"/>
          <w:left w:val="nil"/>
          <w:bottom w:val="single" w:sz="4" w:space="0" w:shadow="0" w:frame="0" w:color="FFDB6F" w:themeColor="accent4" w:themeTint="90"/>
          <w:right w:val="nil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FDB6F" w:themeColor="accent4" w:themeTint="90"/>
          <w:left w:val="nil"/>
          <w:bottom w:val="single" w:sz="4" w:space="0" w:shadow="0" w:frame="0" w:color="FFDB6F" w:themeColor="accent4" w:themeTint="90"/>
          <w:right w:val="nil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69">
    <w:name w:val="List Table 2 - Accent 5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6E6F4" w:themeColor="accent5" w:themeTint="40" w:fill="D6E6F4" w:themeFill="accent5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6E6F4" w:themeColor="accent5" w:themeTint="40" w:fill="D6E6F4" w:themeFill="accent5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A2C7E7" w:themeColor="accent5" w:themeTint="90"/>
          <w:left w:val="nil"/>
          <w:bottom w:val="single" w:sz="4" w:space="0" w:shadow="0" w:frame="0" w:color="A2C7E7" w:themeColor="accent5" w:themeTint="90"/>
          <w:right w:val="nil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A2C7E7" w:themeColor="accent5" w:themeTint="90"/>
          <w:left w:val="nil"/>
          <w:bottom w:val="single" w:sz="4" w:space="0" w:shadow="0" w:frame="0" w:color="A2C7E7" w:themeColor="accent5" w:themeTint="90"/>
          <w:right w:val="nil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70">
    <w:name w:val="List Table 2 - Accent 6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AED394" w:themeColor="accent6" w:themeTint="90"/>
          <w:left w:val="nil"/>
          <w:bottom w:val="single" w:sz="4" w:space="0" w:shadow="0" w:frame="0" w:color="AED394" w:themeColor="accent6" w:themeTint="90"/>
          <w:right w:val="nil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AED394" w:themeColor="accent6" w:themeTint="90"/>
          <w:left w:val="nil"/>
          <w:bottom w:val="single" w:sz="4" w:space="0" w:shadow="0" w:frame="0" w:color="AED394" w:themeColor="accent6" w:themeTint="90"/>
          <w:right w:val="nil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71">
    <w:name w:val="List Table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 w:themeColor="text1"/>
          <w:bottom w:val="single" w:sz="4" w:space="0" w:shadow="0" w:frame="0" w:color="000000" w:themeColor="text1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 w:themeColor="text1"/>
          <w:right w:val="single" w:sz="4" w:space="0" w:shadow="0" w:frame="0" w:color="000000" w:themeColor="text1"/>
        </w:tcBorders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000000" w:themeFill="tex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72">
    <w:name w:val="List Table 3 - Accent 1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4472C4" w:themeColor="accent1"/>
          <w:bottom w:val="single" w:sz="4" w:space="0" w:shadow="0" w:frame="0" w:color="4472C4" w:themeColor="accent1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4472C4" w:themeColor="accent1"/>
          <w:right w:val="single" w:sz="4" w:space="0" w:shadow="0" w:frame="0" w:color="4472C4" w:themeColor="accent1"/>
        </w:tcBorders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4472C4" w:themeColor="accent1" w:fill="4472C4" w:themeFill="accen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73">
    <w:name w:val="List Table 3 - Accent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4B285" w:themeColor="accent2" w:themeTint="97"/>
          <w:bottom w:val="single" w:sz="4" w:space="0" w:shadow="0" w:frame="0" w:color="F4B285" w:themeColor="accent2" w:themeTint="97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F4B285" w:themeColor="accent2" w:themeTint="97"/>
          <w:right w:val="single" w:sz="4" w:space="0" w:shadow="0" w:frame="0" w:color="F4B285" w:themeColor="accent2" w:themeTint="97"/>
        </w:tcBorders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74">
    <w:name w:val="List Table 3 - Accent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C9C9C9" w:themeColor="accent3" w:themeTint="98"/>
          <w:bottom w:val="single" w:sz="4" w:space="0" w:shadow="0" w:frame="0" w:color="C9C9C9" w:themeColor="accent3" w:themeTint="98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C9C9C9" w:themeColor="accent3" w:themeTint="98"/>
          <w:right w:val="single" w:sz="4" w:space="0" w:shadow="0" w:frame="0" w:color="C9C9C9" w:themeColor="accent3" w:themeTint="98"/>
        </w:tcBorders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C9C9C9" w:themeColor="accent3" w:themeTint="98" w:fill="C9C9C9" w:themeFill="accent3" w:themeFillTint="98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75">
    <w:name w:val="List Table 3 - Accent 4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FD965" w:themeColor="accent4" w:themeTint="9A"/>
          <w:bottom w:val="single" w:sz="4" w:space="0" w:shadow="0" w:frame="0" w:color="FFD965" w:themeColor="accent4" w:themeTint="9A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FFD965" w:themeColor="accent4" w:themeTint="9A"/>
          <w:right w:val="single" w:sz="4" w:space="0" w:shadow="0" w:frame="0" w:color="FFD965" w:themeColor="accent4" w:themeTint="9A"/>
        </w:tcBorders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76">
    <w:name w:val="List Table 3 - Accent 5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9CC3E6" w:themeColor="accent5" w:themeTint="9A"/>
          <w:bottom w:val="single" w:sz="4" w:space="0" w:shadow="0" w:frame="0" w:color="9CC3E6" w:themeColor="accent5" w:themeTint="9A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9CC3E6" w:themeColor="accent5" w:themeTint="9A"/>
          <w:right w:val="single" w:sz="4" w:space="0" w:shadow="0" w:frame="0" w:color="9CC3E6" w:themeColor="accent5" w:themeTint="9A"/>
        </w:tcBorders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9CC3E6" w:themeColor="accent5" w:themeTint="9A" w:fill="9CC3E6" w:themeFill="accent5" w:themeFillTint="9A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77">
    <w:name w:val="List Table 3 - Accent 6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A9D18F" w:themeColor="accent6" w:themeTint="98"/>
          <w:bottom w:val="single" w:sz="4" w:space="0" w:shadow="0" w:frame="0" w:color="A9D18F" w:themeColor="accent6" w:themeTint="98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A9D18F" w:themeColor="accent6" w:themeTint="98"/>
          <w:right w:val="single" w:sz="4" w:space="0" w:shadow="0" w:frame="0" w:color="A9D18F" w:themeColor="accent6" w:themeTint="98"/>
        </w:tcBorders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A9D18F" w:themeColor="accent6" w:themeTint="98" w:fill="A9D18F" w:themeFill="accent6" w:themeFillTint="98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78">
    <w:name w:val="List Table 4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000000" w:themeFill="tex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79">
    <w:name w:val="List Table 4 - Accent 1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0DCF0" w:themeColor="accent1" w:themeTint="40" w:fill="D0DCF0" w:themeFill="accent1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0DCF0" w:themeColor="accent1" w:themeTint="40" w:fill="D0DCF0" w:themeFill="accent1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4472C4" w:themeColor="accent1" w:fill="4472C4" w:themeFill="accen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80">
    <w:name w:val="List Table 4 - Accent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ED7D31" w:themeColor="accent2" w:fill="ED7D31" w:themeFill="accent2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81">
    <w:name w:val="List Table 4 - Accent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A5A5A5" w:themeColor="accent3" w:fill="A5A5A5" w:themeFill="accent3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82">
    <w:name w:val="List Table 4 - Accent 4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FFC000" w:themeColor="accent4" w:fill="FFC000" w:themeFill="accent4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83">
    <w:name w:val="List Table 4 - Accent 5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6E6F4" w:themeColor="accent5" w:themeTint="40" w:fill="D6E6F4" w:themeFill="accent5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6E6F4" w:themeColor="accent5" w:themeTint="40" w:fill="D6E6F4" w:themeFill="accent5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5B9BD5" w:themeColor="accent5" w:fill="5B9BD5" w:themeFill="accent5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84">
    <w:name w:val="List Table 4 - Accent 6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404040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/>
        <w:sz w:val="22"/>
      </w:rPr>
      <w:tblPr/>
      <w:trPr/>
      <w:tcPr>
        <w:shd w:val="clear" w:color="70AD47" w:themeColor="accent6" w:fill="70AD47" w:themeFill="accent6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85">
    <w:name w:val="List Table 5 Dark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FFFFFF" w:themeColor="light1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7F7F7F" w:themeColor="text1" w:themeTint="80" w:fill="7F7F7F" w:themeFill="text1" w:themeFillTint="80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7F7F7F" w:themeColor="text1" w:themeTint="80" w:fill="7F7F7F" w:themeFill="text1" w:themeFillTint="8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7F7F7F" w:themeColor="text1" w:themeTint="80"/>
        </w:tcBorders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7F7F7F" w:themeColor="text1" w:themeTint="80"/>
          <w:right w:val="single" w:sz="4" w:space="0" w:shadow="0" w:frame="0" w:color="FFFFFF" w:themeColor="light1"/>
        </w:tcBorders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7F7F7F" w:themeColor="text1" w:themeTint="80"/>
          <w:bottom w:val="single" w:sz="12" w:space="0" w:shadow="0" w:frame="0" w:color="FFFFFF" w:themeColor="light1"/>
        </w:tcBorders>
        <w:shd w:val="clear" w:color="7F7F7F" w:themeColor="text1" w:themeTint="80" w:fill="7F7F7F" w:themeFill="text1" w:themeFillTint="80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86">
    <w:name w:val="List Table 5 Dark - Accent 1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FFFFFF" w:themeColor="light1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4472C4" w:themeColor="accent1" w:fill="4472C4" w:themeFill="accent1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4472C4" w:themeColor="accent1" w:fill="4472C4" w:themeFill="accent1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4472C4" w:themeColor="accent1" w:fill="4472C4" w:themeFill="accent1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4472C4" w:themeColor="accent1"/>
        </w:tcBorders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4472C4" w:themeColor="accent1"/>
          <w:right w:val="single" w:sz="4" w:space="0" w:shadow="0" w:frame="0" w:color="FFFFFF" w:themeColor="light1"/>
        </w:tcBorders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4472C4" w:themeColor="accent1"/>
          <w:bottom w:val="single" w:sz="12" w:space="0" w:shadow="0" w:frame="0" w:color="FFFFFF" w:themeColor="light1"/>
        </w:tcBorders>
        <w:shd w:val="clear" w:color="4472C4" w:themeColor="accent1" w:fill="4472C4" w:themeFill="accen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87">
    <w:name w:val="List Table 5 Dark - Accent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FFFFFF" w:themeColor="light1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F4B285" w:themeColor="accent2" w:themeTint="97" w:fill="F4B285" w:themeFill="accent2" w:themeFillTint="97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F4B285" w:themeColor="accent2" w:themeTint="97" w:fill="F4B285" w:themeFill="accent2" w:themeFillTint="97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F4B285" w:themeColor="accent2" w:themeTint="97" w:fill="F4B285" w:themeFill="accent2" w:themeFillTint="97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F4B285" w:themeColor="accent2" w:themeTint="97"/>
        </w:tcBorders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F4B285" w:themeColor="accent2" w:themeTint="97"/>
          <w:right w:val="single" w:sz="4" w:space="0" w:shadow="0" w:frame="0" w:color="FFFFFF" w:themeColor="light1"/>
        </w:tcBorders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F4B285" w:themeColor="accent2" w:themeTint="97"/>
          <w:bottom w:val="single" w:sz="12" w:space="0" w:shadow="0" w:frame="0" w:color="FFFFFF" w:themeColor="light1"/>
        </w:tcBorders>
        <w:shd w:val="clear" w:color="F4B285" w:themeColor="accent2" w:themeTint="97" w:fill="F4B285" w:themeFill="accent2" w:themeFillTint="97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88">
    <w:name w:val="List Table 5 Dark - Accent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FFFFFF" w:themeColor="light1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C9C9C9" w:themeColor="accent3" w:themeTint="98"/>
        </w:tcBorders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C9C9C9" w:themeColor="accent3" w:themeTint="98"/>
          <w:right w:val="single" w:sz="4" w:space="0" w:shadow="0" w:frame="0" w:color="FFFFFF" w:themeColor="light1"/>
        </w:tcBorders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C9C9C9" w:themeColor="accent3" w:themeTint="98"/>
          <w:bottom w:val="single" w:sz="12" w:space="0" w:shadow="0" w:frame="0" w:color="FFFFFF" w:themeColor="light1"/>
        </w:tcBorders>
        <w:shd w:val="clear" w:color="C9C9C9" w:themeColor="accent3" w:themeTint="98" w:fill="C9C9C9" w:themeFill="accent3" w:themeFillTint="98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89">
    <w:name w:val="List Table 5 Dark - Accent 4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FFFFFF" w:themeColor="light1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FFD965" w:themeColor="accent4" w:themeTint="9A" w:fill="FFD965" w:themeFill="accent4" w:themeFillTint="9A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FFD965" w:themeColor="accent4" w:themeTint="9A" w:fill="FFD965" w:themeFill="accent4" w:themeFillTint="9A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FFD965" w:themeColor="accent4" w:themeTint="9A" w:fill="FFD965" w:themeFill="accent4" w:themeFillTint="9A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FFD965" w:themeColor="accent4" w:themeTint="9A"/>
        </w:tcBorders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FFD965" w:themeColor="accent4" w:themeTint="9A"/>
          <w:right w:val="single" w:sz="4" w:space="0" w:shadow="0" w:frame="0" w:color="FFFFFF" w:themeColor="light1"/>
        </w:tcBorders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FFD965" w:themeColor="accent4" w:themeTint="9A"/>
          <w:bottom w:val="single" w:sz="12" w:space="0" w:shadow="0" w:frame="0" w:color="FFFFFF" w:themeColor="light1"/>
        </w:tcBorders>
        <w:shd w:val="clear" w:color="FFD965" w:themeColor="accent4" w:themeTint="9A" w:fill="FFD965" w:themeFill="accent4" w:themeFillTint="9A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90">
    <w:name w:val="List Table 5 Dark - Accent 5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FFFFFF" w:themeColor="light1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9CC3E6" w:themeColor="accent5" w:themeTint="9A" w:fill="9CC3E6" w:themeFill="accent5" w:themeFillTint="9A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9CC3E6" w:themeColor="accent5" w:themeTint="9A" w:fill="9CC3E6" w:themeFill="accent5" w:themeFillTint="9A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9CC3E6" w:themeColor="accent5" w:themeTint="9A" w:fill="9CC3E6" w:themeFill="accent5" w:themeFillTint="9A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9CC3E6" w:themeColor="accent5" w:themeTint="9A"/>
        </w:tcBorders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9CC3E6" w:themeColor="accent5" w:themeTint="9A"/>
          <w:right w:val="single" w:sz="4" w:space="0" w:shadow="0" w:frame="0" w:color="FFFFFF" w:themeColor="light1"/>
        </w:tcBorders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9CC3E6" w:themeColor="accent5" w:themeTint="9A"/>
          <w:bottom w:val="single" w:sz="12" w:space="0" w:shadow="0" w:frame="0" w:color="FFFFFF" w:themeColor="light1"/>
        </w:tcBorders>
        <w:shd w:val="clear" w:color="9CC3E6" w:themeColor="accent5" w:themeTint="9A" w:fill="9CC3E6" w:themeFill="accent5" w:themeFillTint="9A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91">
    <w:name w:val="List Table 5 Dark - Accent 6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FFFFFF" w:themeColor="light1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A9D18F" w:themeColor="accent6" w:themeTint="98" w:fill="A9D18F" w:themeFill="accent6" w:themeFillTint="98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A9D18F" w:themeColor="accent6" w:themeTint="98" w:fill="A9D18F" w:themeFill="accent6" w:themeFillTint="98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A9D18F" w:themeColor="accent6" w:themeTint="98" w:fill="A9D18F" w:themeFill="accent6" w:themeFillTint="98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A9D18F" w:themeColor="accent6" w:themeTint="98"/>
        </w:tcBorders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A9D18F" w:themeColor="accent6" w:themeTint="98"/>
          <w:right w:val="single" w:sz="4" w:space="0" w:shadow="0" w:frame="0" w:color="FFFFFF" w:themeColor="light1"/>
        </w:tcBorders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A9D18F" w:themeColor="accent6" w:themeTint="98"/>
          <w:bottom w:val="single" w:sz="12" w:space="0" w:shadow="0" w:frame="0" w:color="FFFFFF" w:themeColor="light1"/>
        </w:tcBorders>
        <w:shd w:val="clear" w:color="A9D18F" w:themeColor="accent6" w:themeTint="98" w:fill="A9D18F" w:themeFill="accent6" w:themeFillTint="98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92">
    <w:name w:val="List Table 6 Colorful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000000" w:themeColor="text1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000000" w:themeColor="text1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BFBFBF" w:themeColor="text1" w:themeTint="40" w:fill="BFBFBF" w:themeFill="text1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000000" w:themeColor="text1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000000" w:themeColor="text1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000000" w:themeColor="text1"/>
      </w:rPr>
      <w:tblPr/>
      <w:trPr/>
      <w:tcPr>
        <w:tcBorders>
          <w:top w:val="single" w:sz="4" w:space="0" w:shadow="0" w:frame="0" w:color="7F7F7F" w:themeColor="text1" w:themeTint="80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000000" w:themeColor="text1"/>
      </w:rPr>
      <w:tblPr/>
      <w:trPr/>
      <w:tcPr>
        <w:tcBorders>
          <w:bottom w:val="single" w:sz="4" w:space="0" w:shadow="0" w:frame="0" w:color="7F7F7F" w:themeColor="text1" w:themeTint="80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93">
    <w:name w:val="List Table 6 Colorful - Accent 1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254275" w:themeColor="accent1" w:themeShade="95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254275" w:themeColor="accent1" w:themeShade="95"/>
        <w:sz w:val="22"/>
      </w:rPr>
      <w:tblPr/>
      <w:trPr/>
      <w:tcPr>
        <w:shd w:val="clear" w:color="D0DCF0" w:themeColor="accent1" w:themeTint="40" w:fill="D0DCF0" w:themeFill="accent1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0DCF0" w:themeColor="accent1" w:themeTint="40" w:fill="D0DCF0" w:themeFill="accent1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254275" w:themeColor="accent1" w:themeShade="95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254275" w:themeColor="accent1" w:themeShade="95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254275" w:themeColor="accent1" w:themeShade="95"/>
      </w:rPr>
      <w:tblPr/>
      <w:trPr/>
      <w:tcPr>
        <w:tcBorders>
          <w:top w:val="single" w:sz="4" w:space="0" w:shadow="0" w:frame="0" w:color="4472C4" w:themeColor="accent1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254275" w:themeColor="accent1" w:themeShade="95"/>
      </w:rPr>
      <w:tblPr/>
      <w:trPr/>
      <w:tcPr>
        <w:tcBorders>
          <w:bottom w:val="single" w:sz="4" w:space="0" w:shadow="0" w:frame="0" w:color="4472C4" w:themeColor="accent1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94">
    <w:name w:val="List Table 6 Colorful - Accent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4B285" w:themeColor="accent2" w:themeTint="97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4B285" w:themeColor="accent2" w:themeTint="97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ADECB" w:themeColor="accent2" w:themeTint="40" w:fill="FADECB" w:themeFill="accent2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F4B285" w:themeColor="accent2" w:themeTint="97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F4B285" w:themeColor="accent2" w:themeTint="97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F4B285" w:themeColor="accent2" w:themeTint="97"/>
      </w:rPr>
      <w:tblPr/>
      <w:trPr/>
      <w:tcPr>
        <w:tcBorders>
          <w:top w:val="single" w:sz="4" w:space="0" w:shadow="0" w:frame="0" w:color="F4B285" w:themeColor="accent2" w:themeTint="97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F4B285" w:themeColor="accent2" w:themeTint="97"/>
      </w:rPr>
      <w:tblPr/>
      <w:trPr/>
      <w:tcPr>
        <w:tcBorders>
          <w:bottom w:val="single" w:sz="4" w:space="0" w:shadow="0" w:frame="0" w:color="F4B285" w:themeColor="accent2" w:themeTint="97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95">
    <w:name w:val="List Table 6 Colorful - Accent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C9C9C9" w:themeColor="accent3" w:themeTint="98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C9C9C9" w:themeColor="accent3" w:themeTint="98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E8E8E8" w:themeColor="accent3" w:themeTint="40" w:fill="E8E8E8" w:themeFill="accent3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C9C9C9" w:themeColor="accent3" w:themeTint="98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C9C9C9" w:themeColor="accent3" w:themeTint="98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C9C9C9" w:themeColor="accent3" w:themeTint="98"/>
      </w:rPr>
      <w:tblPr/>
      <w:trPr/>
      <w:tcPr>
        <w:tcBorders>
          <w:top w:val="single" w:sz="4" w:space="0" w:shadow="0" w:frame="0" w:color="C9C9C9" w:themeColor="accent3" w:themeTint="98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C9C9C9" w:themeColor="accent3" w:themeTint="98"/>
      </w:rPr>
      <w:tblPr/>
      <w:trPr/>
      <w:tcPr>
        <w:tcBorders>
          <w:bottom w:val="single" w:sz="4" w:space="0" w:shadow="0" w:frame="0" w:color="C9C9C9" w:themeColor="accent3" w:themeTint="98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96">
    <w:name w:val="List Table 6 Colorful - Accent 4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D965" w:themeColor="accent4" w:themeTint="9A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D965" w:themeColor="accent4" w:themeTint="9A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FEFBF" w:themeColor="accent4" w:themeTint="40" w:fill="FFEFBF" w:themeFill="accent4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FFD965" w:themeColor="accent4" w:themeTint="9A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FFD965" w:themeColor="accent4" w:themeTint="9A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FFD965" w:themeColor="accent4" w:themeTint="9A"/>
      </w:rPr>
      <w:tblPr/>
      <w:trPr/>
      <w:tcPr>
        <w:tcBorders>
          <w:top w:val="single" w:sz="4" w:space="0" w:shadow="0" w:frame="0" w:color="FFD965" w:themeColor="accent4" w:themeTint="9A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FFD965" w:themeColor="accent4" w:themeTint="9A"/>
      </w:rPr>
      <w:tblPr/>
      <w:trPr/>
      <w:tcPr>
        <w:tcBorders>
          <w:bottom w:val="single" w:sz="4" w:space="0" w:shadow="0" w:frame="0" w:color="FFD965" w:themeColor="accent4" w:themeTint="9A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97">
    <w:name w:val="List Table 6 Colorful - Accent 5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9CC3E6" w:themeColor="accent5" w:themeTint="9A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9CC3E6" w:themeColor="accent5" w:themeTint="9A"/>
        <w:sz w:val="22"/>
      </w:rPr>
      <w:tblPr/>
      <w:trPr/>
      <w:tcPr>
        <w:shd w:val="clear" w:color="D6E6F4" w:themeColor="accent5" w:themeTint="40" w:fill="D6E6F4" w:themeFill="accent5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6E6F4" w:themeColor="accent5" w:themeTint="40" w:fill="D6E6F4" w:themeFill="accent5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9CC3E6" w:themeColor="accent5" w:themeTint="9A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9CC3E6" w:themeColor="accent5" w:themeTint="9A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9CC3E6" w:themeColor="accent5" w:themeTint="9A"/>
      </w:rPr>
      <w:tblPr/>
      <w:trPr/>
      <w:tcPr>
        <w:tcBorders>
          <w:top w:val="single" w:sz="4" w:space="0" w:shadow="0" w:frame="0" w:color="9CC3E6" w:themeColor="accent5" w:themeTint="9A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9CC3E6" w:themeColor="accent5" w:themeTint="9A"/>
      </w:rPr>
      <w:tblPr/>
      <w:trPr/>
      <w:tcPr>
        <w:tcBorders>
          <w:bottom w:val="single" w:sz="4" w:space="0" w:shadow="0" w:frame="0" w:color="9CC3E6" w:themeColor="accent5" w:themeTint="9A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98">
    <w:name w:val="List Table 6 Colorful - Accent 6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A9D18F" w:themeColor="accent6" w:themeTint="98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A9D18F" w:themeColor="accent6" w:themeTint="98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BECD0" w:themeColor="accent6" w:themeTint="40" w:fill="DBECD0" w:themeFill="accent6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A9D18F" w:themeColor="accent6" w:themeTint="98"/>
      </w:r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A9D18F" w:themeColor="accent6" w:themeTint="98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A9D18F" w:themeColor="accent6" w:themeTint="98"/>
      </w:rPr>
      <w:tblPr/>
      <w:trPr/>
      <w:tcPr>
        <w:tcBorders>
          <w:top w:val="single" w:sz="4" w:space="0" w:shadow="0" w:frame="0" w:color="A9D18F" w:themeColor="accent6" w:themeTint="98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b w:val="1"/>
        <w:color w:val="A9D18F" w:themeColor="accent6" w:themeTint="98"/>
      </w:rPr>
      <w:tblPr/>
      <w:trPr/>
      <w:tcPr>
        <w:tcBorders>
          <w:bottom w:val="single" w:sz="4" w:space="0" w:shadow="0" w:frame="0" w:color="A9D18F" w:themeColor="accent6" w:themeTint="98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99">
    <w:name w:val="List Table 7 Colorful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7F7F7F" w:themeColor="text1" w:themeTint="80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7F7F7F" w:themeColor="text1" w:themeTint="80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7F7F7F" w:themeColor="text1" w:themeTint="80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BFBFBF" w:themeColor="text1" w:themeTint="40" w:fill="BFBFBF" w:themeFill="text1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nil"/>
          <w:left w:val="single" w:sz="4" w:space="0" w:shadow="0" w:frame="0" w:color="7F7F7F" w:themeColor="text1" w:themeTint="80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7F7F7F" w:themeColor="text1" w:themeTint="80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single" w:sz="4" w:space="0" w:shadow="0" w:fram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nil"/>
          <w:left w:val="nil"/>
          <w:bottom w:val="single" w:sz="4" w:space="0" w:shadow="0" w:fram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7F7F7F" w:themeColor="text1" w:themeTint="80"/>
        <w:sz w:val="22"/>
      </w:rPr>
      <w:tblPr/>
      <w:trPr/>
      <w:tcPr/>
    </w:tblStylePr>
  </w:style>
  <w:style w:type="table" w:styleId="T100">
    <w:name w:val="List Table 7 Colorful - Accent 1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254275" w:themeColor="accent1" w:themeShade="95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254275" w:themeColor="accent1" w:themeShade="95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254275" w:themeColor="accent1" w:themeShade="95"/>
        <w:sz w:val="22"/>
      </w:rPr>
      <w:tblPr/>
      <w:trPr/>
      <w:tcPr>
        <w:shd w:val="clear" w:color="D0DCF0" w:themeColor="accent1" w:themeTint="40" w:fill="D0DCF0" w:themeFill="accent1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0DCF0" w:themeColor="accent1" w:themeTint="40" w:fill="D0DCF0" w:themeFill="accent1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254275" w:themeColor="accent1" w:themeShade="95"/>
        <w:sz w:val="22"/>
      </w:rPr>
      <w:tblPr/>
      <w:trPr/>
      <w:tcPr>
        <w:tcBorders>
          <w:top w:val="nil"/>
          <w:left w:val="single" w:sz="4" w:space="0" w:shadow="0" w:frame="0" w:color="4472C4" w:themeColor="accent1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rFonts w:ascii="Arial" w:hAnsi="Arial"/>
        <w:i w:val="1"/>
        <w:color w:val="254275" w:themeColor="accent1" w:themeShade="9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4472C4" w:themeColor="accent1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254275" w:themeColor="accent1" w:themeShade="95"/>
        <w:sz w:val="22"/>
      </w:rPr>
      <w:tblPr/>
      <w:trPr/>
      <w:tcPr>
        <w:tcBorders>
          <w:top w:val="single" w:sz="4" w:space="0" w:shadow="0" w:fram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254275" w:themeColor="accent1" w:themeShade="95"/>
        <w:sz w:val="22"/>
      </w:rPr>
      <w:tblPr/>
      <w:trPr/>
      <w:tcPr>
        <w:tcBorders>
          <w:top w:val="nil"/>
          <w:left w:val="nil"/>
          <w:bottom w:val="single" w:sz="4" w:space="0" w:shadow="0" w:frame="0" w:color="4472C4" w:themeColor="accent1"/>
          <w:right w:val="nil"/>
        </w:tcBorders>
        <w:shd w:val="clear" w:color="FFFFFF" w:themeColor="light1" w:fill="FFFFFF" w:themeFill="ligh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254275" w:themeColor="accent1" w:themeShade="95"/>
        <w:sz w:val="22"/>
      </w:rPr>
      <w:tblPr/>
      <w:trPr/>
      <w:tcPr/>
    </w:tblStylePr>
  </w:style>
  <w:style w:type="table" w:styleId="T101">
    <w:name w:val="List Table 7 Colorful - Accent 2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F4B285" w:themeColor="accent2" w:themeTint="97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4B285" w:themeColor="accent2" w:themeTint="97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4B285" w:themeColor="accent2" w:themeTint="97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ADECB" w:themeColor="accent2" w:themeTint="40" w:fill="FADECB" w:themeFill="accent2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nil"/>
          <w:left w:val="single" w:sz="4" w:space="0" w:shadow="0" w:frame="0" w:color="F4B285" w:themeColor="accent2" w:themeTint="97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F4B285" w:themeColor="accent2" w:themeTint="97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single" w:sz="4" w:space="0" w:shadow="0" w:frame="0" w:color="F4B28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nil"/>
          <w:left w:val="nil"/>
          <w:bottom w:val="single" w:sz="4" w:space="0" w:shadow="0" w:frame="0" w:color="F4B285" w:themeColor="accent2" w:themeTint="97"/>
          <w:right w:val="nil"/>
        </w:tcBorders>
        <w:shd w:val="clear" w:color="FFFFFF" w:themeColor="light1" w:fill="FFFFFF" w:themeFill="ligh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4B285" w:themeColor="accent2" w:themeTint="97"/>
        <w:sz w:val="22"/>
      </w:rPr>
      <w:tblPr/>
      <w:trPr/>
      <w:tcPr/>
    </w:tblStylePr>
  </w:style>
  <w:style w:type="table" w:styleId="T102">
    <w:name w:val="List Table 7 Colorful - Accent 3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C9C9C9" w:themeColor="accent3" w:themeTint="98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C9C9C9" w:themeColor="accent3" w:themeTint="98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C9C9C9" w:themeColor="accent3" w:themeTint="98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E8E8E8" w:themeColor="accent3" w:themeTint="40" w:fill="E8E8E8" w:themeFill="accent3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C9C9C9" w:themeColor="accent3" w:themeTint="98"/>
        <w:sz w:val="22"/>
      </w:rPr>
      <w:tblPr/>
      <w:trPr/>
      <w:tcPr>
        <w:tcBorders>
          <w:top w:val="nil"/>
          <w:left w:val="single" w:sz="4" w:space="0" w:shadow="0" w:frame="0" w:color="C9C9C9" w:themeColor="accent3" w:themeTint="98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rFonts w:ascii="Arial" w:hAnsi="Arial"/>
        <w:i w:val="1"/>
        <w:color w:val="C9C9C9" w:themeColor="accent3" w:themeTint="98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C9C9C9" w:themeColor="accent3" w:themeTint="98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C9C9C9" w:themeColor="accent3" w:themeTint="98"/>
        <w:sz w:val="22"/>
      </w:rPr>
      <w:tblPr/>
      <w:trPr/>
      <w:tcPr>
        <w:tcBorders>
          <w:top w:val="single" w:sz="4" w:space="0" w:shadow="0" w:fram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C9C9C9" w:themeColor="accent3" w:themeTint="98"/>
        <w:sz w:val="22"/>
      </w:rPr>
      <w:tblPr/>
      <w:trPr/>
      <w:tcPr>
        <w:tcBorders>
          <w:top w:val="nil"/>
          <w:left w:val="nil"/>
          <w:bottom w:val="single" w:sz="4" w:space="0" w:shadow="0" w:fram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C9C9C9" w:themeColor="accent3" w:themeTint="98"/>
        <w:sz w:val="22"/>
      </w:rPr>
      <w:tblPr/>
      <w:trPr/>
      <w:tcPr/>
    </w:tblStylePr>
  </w:style>
  <w:style w:type="table" w:styleId="T103">
    <w:name w:val="List Table 7 Colorful - Accent 4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FFD965" w:themeColor="accent4" w:themeTint="9A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D965" w:themeColor="accent4" w:themeTint="9A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D965" w:themeColor="accent4" w:themeTint="9A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FFEFBF" w:themeColor="accent4" w:themeTint="40" w:fill="FFEFBF" w:themeFill="accent4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nil"/>
          <w:left w:val="single" w:sz="4" w:space="0" w:shadow="0" w:frame="0" w:color="FFD965" w:themeColor="accent4" w:themeTint="9A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FFD965" w:themeColor="accent4" w:themeTint="9A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single" w:sz="4" w:space="0" w:shadow="0" w:frame="0" w:color="FFD9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nil"/>
          <w:left w:val="nil"/>
          <w:bottom w:val="single" w:sz="4" w:space="0" w:shadow="0" w:frame="0" w:color="FFD965" w:themeColor="accent4" w:themeTint="9A"/>
          <w:right w:val="nil"/>
        </w:tcBorders>
        <w:shd w:val="clear" w:color="FFFFFF" w:themeColor="light1" w:fill="FFFFFF" w:themeFill="ligh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FD965" w:themeColor="accent4" w:themeTint="9A"/>
        <w:sz w:val="22"/>
      </w:rPr>
      <w:tblPr/>
      <w:trPr/>
      <w:tcPr/>
    </w:tblStylePr>
  </w:style>
  <w:style w:type="table" w:styleId="T104">
    <w:name w:val="List Table 7 Colorful - Accent 5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9CC3E6" w:themeColor="accent5" w:themeTint="9A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9CC3E6" w:themeColor="accent5" w:themeTint="9A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9CC3E6" w:themeColor="accent5" w:themeTint="9A"/>
        <w:sz w:val="22"/>
      </w:rPr>
      <w:tblPr/>
      <w:trPr/>
      <w:tcPr>
        <w:shd w:val="clear" w:color="D6E6F4" w:themeColor="accent5" w:themeTint="40" w:fill="D6E6F4" w:themeFill="accent5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6E6F4" w:themeColor="accent5" w:themeTint="40" w:fill="D6E6F4" w:themeFill="accent5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9CC3E6" w:themeColor="accent5" w:themeTint="9A"/>
        <w:sz w:val="22"/>
      </w:rPr>
      <w:tblPr/>
      <w:trPr/>
      <w:tcPr>
        <w:tcBorders>
          <w:top w:val="nil"/>
          <w:left w:val="single" w:sz="4" w:space="0" w:shadow="0" w:frame="0" w:color="9CC3E6" w:themeColor="accent5" w:themeTint="9A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rFonts w:ascii="Arial" w:hAnsi="Arial"/>
        <w:i w:val="1"/>
        <w:color w:val="9CC3E6" w:themeColor="accent5" w:themeTint="9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9CC3E6" w:themeColor="accent5" w:themeTint="9A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9CC3E6" w:themeColor="accent5" w:themeTint="9A"/>
        <w:sz w:val="22"/>
      </w:rPr>
      <w:tblPr/>
      <w:trPr/>
      <w:tcPr>
        <w:tcBorders>
          <w:top w:val="single" w:sz="4" w:space="0" w:shadow="0" w:frame="0" w:color="9CC3E6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9CC3E6" w:themeColor="accent5" w:themeTint="9A"/>
        <w:sz w:val="22"/>
      </w:rPr>
      <w:tblPr/>
      <w:trPr/>
      <w:tcPr>
        <w:tcBorders>
          <w:top w:val="nil"/>
          <w:left w:val="nil"/>
          <w:bottom w:val="single" w:sz="4" w:space="0" w:shadow="0" w:frame="0" w:color="9CC3E6" w:themeColor="accent5" w:themeTint="9A"/>
          <w:right w:val="nil"/>
        </w:tcBorders>
        <w:shd w:val="clear" w:color="FFFFFF" w:themeColor="light1" w:fill="FFFFFF" w:themeFill="ligh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9CC3E6" w:themeColor="accent5" w:themeTint="9A"/>
        <w:sz w:val="22"/>
      </w:rPr>
      <w:tblPr/>
      <w:trPr/>
      <w:tcPr/>
    </w:tblStylePr>
  </w:style>
  <w:style w:type="table" w:styleId="T105">
    <w:name w:val="List Table 7 Colorful - Accent 6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rPr>
      <w:rFonts w:ascii="Arial" w:hAnsi="Arial"/>
      <w:color w:val="A9D18F" w:themeColor="accent6" w:themeTint="98"/>
      <w:sz w:val="22"/>
    </w:r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A9D18F" w:themeColor="accent6" w:themeTint="98"/>
        <w:sz w:val="22"/>
      </w:r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A9D18F" w:themeColor="accent6" w:themeTint="98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>
        <w:shd w:val="clear" w:color="DBECD0" w:themeColor="accent6" w:themeTint="40" w:fill="DBECD0" w:themeFill="accent6" w:themeFillTint="40"/>
      </w:tcPr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A9D18F" w:themeColor="accent6" w:themeTint="98"/>
        <w:sz w:val="22"/>
      </w:rPr>
      <w:tblPr/>
      <w:trPr/>
      <w:tcPr>
        <w:tcBorders>
          <w:top w:val="nil"/>
          <w:left w:val="single" w:sz="4" w:space="0" w:shadow="0" w:frame="0" w:color="A9D18F" w:themeColor="accent6" w:themeTint="98"/>
          <w:bottom w:val="nil"/>
          <w:right w:val="nil"/>
        </w:tcBorders>
        <w:shd w:val="clear" w:color="FFFFFF" w:fill="auto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  <w:jc w:val="right"/>
      </w:pPr>
      <w:rPr>
        <w:rFonts w:ascii="Arial" w:hAnsi="Arial"/>
        <w:i w:val="1"/>
        <w:color w:val="A9D18F" w:themeColor="accent6" w:themeTint="98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9D18F" w:themeColor="accent6" w:themeTint="98"/>
        </w:tcBorders>
        <w:shd w:val="clear" w:color="FFFFFF" w:fill="auto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A9D18F" w:themeColor="accent6" w:themeTint="98"/>
        <w:sz w:val="22"/>
      </w:rPr>
      <w:tblPr/>
      <w:trPr/>
      <w:tcPr>
        <w:tcBorders>
          <w:top w:val="single" w:sz="4" w:space="0" w:shadow="0" w:frame="0" w:color="A9D18F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i w:val="1"/>
        <w:color w:val="A9D18F" w:themeColor="accent6" w:themeTint="98"/>
        <w:sz w:val="22"/>
      </w:rPr>
      <w:tblPr/>
      <w:trPr/>
      <w:tcPr>
        <w:tcBorders>
          <w:top w:val="nil"/>
          <w:left w:val="nil"/>
          <w:bottom w:val="single" w:sz="4" w:space="0" w:shadow="0" w:frame="0" w:color="A9D18F" w:themeColor="accent6" w:themeTint="98"/>
          <w:right w:val="nil"/>
        </w:tcBorders>
        <w:shd w:val="clear" w:color="FFFFFF" w:themeColor="light1" w:fill="FFFFFF" w:themeFill="light1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A9D18F" w:themeColor="accent6" w:themeTint="98"/>
        <w:sz w:val="22"/>
      </w:rPr>
      <w:tblPr/>
      <w:trPr/>
      <w:tcPr/>
    </w:tblStylePr>
  </w:style>
  <w:style w:type="table" w:styleId="T106">
    <w:name w:val="Lined - Accent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07">
    <w:name w:val="Lined - Accent 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C4D3EC" w:themeColor="accent1" w:themeTint="50" w:fill="C4D3EC" w:themeFill="accent1" w:themeFillTint="50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C4D3EC" w:themeColor="accent1" w:themeTint="50" w:fill="C4D3EC" w:themeFill="accent1" w:themeFillTint="50"/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537EC9" w:themeColor="accent1" w:themeTint="EA" w:fill="537EC9" w:themeFill="accent1" w:themeFillTint="EA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537EC9" w:themeColor="accent1" w:themeTint="EA" w:fill="537EC9" w:themeFill="accent1" w:themeFillTint="EA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537EC9" w:themeColor="accent1" w:themeTint="EA" w:fill="537EC9" w:themeFill="accent1" w:themeFillTint="EA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537EC9" w:themeColor="accent1" w:themeTint="EA" w:fill="537EC9" w:themeFill="accent1" w:themeFillTint="EA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08">
    <w:name w:val="Lined - Accent 2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CE6D7" w:themeColor="accent2" w:themeTint="30" w:fill="FCE6D7" w:themeFill="accent2" w:themeFillTint="30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CE6D7" w:themeColor="accent2" w:themeTint="30" w:fill="FCE6D7" w:themeFill="accent2" w:themeFillTint="30"/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09">
    <w:name w:val="Lined - Accent 3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DEDED" w:themeColor="accent3" w:themeTint="32" w:fill="EDEDED" w:themeFill="accent3" w:themeFillTint="32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DEDED" w:themeColor="accent3" w:themeTint="32" w:fill="EDEDED" w:themeFill="accent3" w:themeFillTint="32"/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10">
    <w:name w:val="Lined - Accent 4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FF2CC" w:themeColor="accent4" w:themeTint="32" w:fill="FFF2CC" w:themeFill="accent4" w:themeFillTint="32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FF2CC" w:themeColor="accent4" w:themeTint="32" w:fill="FFF2CC" w:themeFill="accent4" w:themeFillTint="32"/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11">
    <w:name w:val="Lined - Accent 5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EEBF7" w:themeColor="accent5" w:themeTint="32" w:fill="DEEBF7" w:themeFill="accent5" w:themeFillTint="32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EEBF7" w:themeColor="accent5" w:themeTint="32" w:fill="DEEBF7" w:themeFill="accent5" w:themeFillTint="32"/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5B9BD5" w:themeColor="accent5" w:fill="5B9BD5" w:themeFill="accent5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5B9BD5" w:themeColor="accent5" w:fill="5B9BD5" w:themeFill="accent5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5B9BD5" w:themeColor="accent5" w:fill="5B9BD5" w:themeFill="accent5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5B9BD5" w:themeColor="accent5" w:fill="5B9BD5" w:themeFill="accent5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12">
    <w:name w:val="Lined - Accent 6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2F0D9" w:themeColor="accent6" w:themeTint="32" w:fill="E2F0D9" w:themeFill="accent6" w:themeFillTint="32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2F0D9" w:themeColor="accent6" w:themeTint="32" w:fill="E2F0D9" w:themeFill="accent6" w:themeFillTint="32"/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13">
    <w:name w:val="Bordered &amp; Lined - Accent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14">
    <w:name w:val="Bordered &amp; Lined - Accent 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C4D3EC" w:themeColor="accent1" w:themeTint="50" w:fill="C4D3EC" w:themeFill="accent1" w:themeFillTint="50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C4D3EC" w:themeColor="accent1" w:themeTint="50" w:fill="C4D3EC" w:themeFill="accent1" w:themeFillTint="50"/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537EC9" w:themeColor="accent1" w:themeTint="EA" w:fill="537EC9" w:themeFill="accent1" w:themeFillTint="EA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537EC9" w:themeColor="accent1" w:themeTint="EA" w:fill="537EC9" w:themeFill="accent1" w:themeFillTint="EA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537EC9" w:themeColor="accent1" w:themeTint="EA" w:fill="537EC9" w:themeFill="accent1" w:themeFillTint="EA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537EC9" w:themeColor="accent1" w:themeTint="EA" w:fill="537EC9" w:themeFill="accent1" w:themeFillTint="EA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15">
    <w:name w:val="Bordered &amp; Lined - Accent 2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CE6D7" w:themeColor="accent2" w:themeTint="30" w:fill="FCE6D7" w:themeFill="accent2" w:themeFillTint="30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CE6D7" w:themeColor="accent2" w:themeTint="30" w:fill="FCE6D7" w:themeFill="accent2" w:themeFillTint="30"/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16">
    <w:name w:val="Bordered &amp; Lined - Accent 3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DEDED" w:themeColor="accent3" w:themeTint="32" w:fill="EDEDED" w:themeFill="accent3" w:themeFillTint="32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DEDED" w:themeColor="accent3" w:themeTint="32" w:fill="EDEDED" w:themeFill="accent3" w:themeFillTint="32"/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17">
    <w:name w:val="Bordered &amp; Lined - Accent 4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FF2CC" w:themeColor="accent4" w:themeTint="32" w:fill="FFF2CC" w:themeFill="accent4" w:themeFillTint="32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FFF2CC" w:themeColor="accent4" w:themeTint="32" w:fill="FFF2CC" w:themeFill="accent4" w:themeFillTint="32"/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18">
    <w:name w:val="Bordered &amp; Lined - Accent 5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EEBF7" w:themeColor="accent5" w:themeTint="32" w:fill="DEEBF7" w:themeFill="accent5" w:themeFillTint="32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DEEBF7" w:themeColor="accent5" w:themeTint="32" w:fill="DEEBF7" w:themeFill="accent5" w:themeFillTint="32"/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5B9BD5" w:themeColor="accent5" w:fill="5B9BD5" w:themeFill="accent5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5B9BD5" w:themeColor="accent5" w:fill="5B9BD5" w:themeFill="accent5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5B9BD5" w:themeColor="accent5" w:fill="5B9BD5" w:themeFill="accent5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5B9BD5" w:themeColor="accent5" w:fill="5B9BD5" w:themeFill="accent5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19">
    <w:name w:val="Bordered &amp; Lined - Accent 6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2F0D9" w:themeColor="accent6" w:themeTint="32" w:fill="E2F0D9" w:themeFill="accent6" w:themeFillTint="32"/>
      </w:tcPr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shd w:val="clear" w:color="E2F0D9" w:themeColor="accent6" w:themeTint="32" w:fill="E2F0D9" w:themeFill="accent6" w:themeFillTint="32"/>
      </w:tcPr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20">
    <w:name w:val="Bordered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D9D9D9" w:themeColor="text1" w:themeTint="26"/>
          <w:left w:val="single" w:sz="4" w:space="0" w:shadow="0" w:frame="0" w:color="D9D9D9" w:themeColor="text1" w:themeTint="26"/>
          <w:bottom w:val="single" w:sz="4" w:space="0" w:shadow="0" w:frame="0" w:color="D9D9D9" w:themeColor="text1" w:themeTint="26"/>
          <w:right w:val="single" w:sz="4" w:space="0" w:shadow="0" w:frame="0" w:color="D9D9D9" w:themeColor="text1" w:themeTint="26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7F7F7F" w:themeColor="text1" w:themeTint="80"/>
        </w:tcBorders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7F7F7F" w:themeColor="text1" w:themeTint="80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7F7F7F" w:themeColor="text1" w:themeTint="80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21">
    <w:name w:val="Bordered - Accent 1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3C6E7" w:themeColor="accent1" w:themeTint="67"/>
          <w:left w:val="single" w:sz="4" w:space="0" w:shadow="0" w:frame="0" w:color="B3C6E7" w:themeColor="accent1" w:themeTint="67"/>
          <w:bottom w:val="single" w:sz="4" w:space="0" w:shadow="0" w:frame="0" w:color="B3C6E7" w:themeColor="accent1" w:themeTint="67"/>
          <w:right w:val="single" w:sz="4" w:space="0" w:shadow="0" w:frame="0" w:color="B3C6E7" w:themeColor="accent1" w:themeTint="67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4472C4" w:themeColor="accent1"/>
        </w:tcBorders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4472C4" w:themeColor="accent1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4472C4" w:themeColor="accent1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22">
    <w:name w:val="Bordered - Accent 2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8CAAC" w:themeColor="accent2" w:themeTint="67"/>
          <w:left w:val="single" w:sz="4" w:space="0" w:shadow="0" w:frame="0" w:color="F8CAAC" w:themeColor="accent2" w:themeTint="67"/>
          <w:bottom w:val="single" w:sz="4" w:space="0" w:shadow="0" w:frame="0" w:color="F8CAAC" w:themeColor="accent2" w:themeTint="67"/>
          <w:right w:val="single" w:sz="4" w:space="0" w:shadow="0" w:frame="0" w:color="F8CAAC" w:themeColor="accent2" w:themeTint="67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F4B285" w:themeColor="accent2" w:themeTint="97"/>
        </w:tcBorders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F4B285" w:themeColor="accent2" w:themeTint="97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F4B285" w:themeColor="accent2" w:themeTint="97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23">
    <w:name w:val="Bordered - Accent 3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DBDBDB" w:themeColor="accent3" w:themeTint="67"/>
          <w:left w:val="single" w:sz="4" w:space="0" w:shadow="0" w:frame="0" w:color="DBDBDB" w:themeColor="accent3" w:themeTint="67"/>
          <w:bottom w:val="single" w:sz="4" w:space="0" w:shadow="0" w:frame="0" w:color="DBDBDB" w:themeColor="accent3" w:themeTint="67"/>
          <w:right w:val="single" w:sz="4" w:space="0" w:shadow="0" w:frame="0" w:color="DBDBDB" w:themeColor="accent3" w:themeTint="67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C9C9C9" w:themeColor="accent3" w:themeTint="98"/>
        </w:tcBorders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C9C9C9" w:themeColor="accent3" w:themeTint="98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C9C9C9" w:themeColor="accent3" w:themeTint="98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24">
    <w:name w:val="Bordered - Accent 4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FE698" w:themeColor="accent4" w:themeTint="67"/>
          <w:left w:val="single" w:sz="4" w:space="0" w:shadow="0" w:frame="0" w:color="FFE698" w:themeColor="accent4" w:themeTint="67"/>
          <w:bottom w:val="single" w:sz="4" w:space="0" w:shadow="0" w:frame="0" w:color="FFE698" w:themeColor="accent4" w:themeTint="67"/>
          <w:right w:val="single" w:sz="4" w:space="0" w:shadow="0" w:frame="0" w:color="FFE698" w:themeColor="accent4" w:themeTint="67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FFD965" w:themeColor="accent4" w:themeTint="9A"/>
        </w:tcBorders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FFD965" w:themeColor="accent4" w:themeTint="9A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FFD965" w:themeColor="accent4" w:themeTint="9A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25">
    <w:name w:val="Bordered - Accent 5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DD7EE" w:themeColor="accent5" w:themeTint="67"/>
          <w:left w:val="single" w:sz="4" w:space="0" w:shadow="0" w:frame="0" w:color="BDD7EE" w:themeColor="accent5" w:themeTint="67"/>
          <w:bottom w:val="single" w:sz="4" w:space="0" w:shadow="0" w:frame="0" w:color="BDD7EE" w:themeColor="accent5" w:themeTint="67"/>
          <w:right w:val="single" w:sz="4" w:space="0" w:shadow="0" w:frame="0" w:color="BDD7EE" w:themeColor="accent5" w:themeTint="67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9CC3E6" w:themeColor="accent5" w:themeTint="9A"/>
        </w:tcBorders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9CC3E6" w:themeColor="accent5" w:themeTint="9A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9CC3E6" w:themeColor="accent5" w:themeTint="9A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26">
    <w:name w:val="Bordered - Accent 6"/>
    <w:basedOn w:val="T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C5E0B3" w:themeColor="accent6" w:themeTint="67"/>
          <w:left w:val="single" w:sz="4" w:space="0" w:shadow="0" w:frame="0" w:color="C5E0B3" w:themeColor="accent6" w:themeTint="67"/>
          <w:bottom w:val="single" w:sz="4" w:space="0" w:shadow="0" w:frame="0" w:color="C5E0B3" w:themeColor="accent6" w:themeTint="67"/>
          <w:right w:val="single" w:sz="4" w:space="0" w:shadow="0" w:frame="0" w:color="C5E0B3" w:themeColor="accent6" w:themeTint="67"/>
        </w:tcBorders>
      </w:tcPr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A9D18F" w:themeColor="accent6" w:themeTint="98"/>
        </w:tcBorders>
      </w:tcPr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A9D18F" w:themeColor="accent6" w:themeTint="98"/>
        </w:tcBorders>
      </w:tcPr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A9D18F" w:themeColor="accent6" w:themeTint="98"/>
        </w:tcBorders>
      </w:tcPr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table" w:styleId="T127">
    <w:name w:val="Table Grid"/>
    <w:basedOn w:val="T0"/>
    <w:qFormat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pacing w:beforeAutospacing="0" w:afterAutospacing="0"/>
    </w:pPr>
    <w:tblPr/>
    <w:trPr/>
    <w:tcPr/>
    <w:tblStylePr w:type="s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s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w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neCel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Horz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2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band1Vert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firstCol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la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firstRow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  <w:tblStylePr w:type="wholeTable"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pacing w:beforeAutospacing="0" w:afterAutospacing="0"/>
      </w:pPr>
      <w:tblPr/>
      <w:trPr/>
      <w:tcPr/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1" Type="http://schemas.openxmlformats.org/officeDocument/2006/relationships/image" Target="/media/image11.png" /><Relationship Id="Relimage12" Type="http://schemas.openxmlformats.org/officeDocument/2006/relationships/image" Target="/media/image12.png" /><Relationship Id="Relimage13" Type="http://schemas.openxmlformats.org/officeDocument/2006/relationships/image" Target="/media/image13.png" /><Relationship Id="Relimage14" Type="http://schemas.openxmlformats.org/officeDocument/2006/relationships/image" Target="/media/image1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Professional</dc:creator>
  <dcterms:created xsi:type="dcterms:W3CDTF">2024-11-14T19:49:00Z</dcterms:created>
  <dcterms:modified xsi:type="dcterms:W3CDTF">2024-12-09T06:58:49Z</dcterms:modified>
  <cp:revision>3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1049-12.2.0.18607</vt:lpwstr>
  </property>
  <property fmtid="{D5CDD505-2E9C-101B-9397-08002B2CF9AE}" pid="3" name="ICV">
    <vt:lpwstr>0F6A5374C1CA4F12BE2C771AF853E8C7_12</vt:lpwstr>
  </property>
</Properties>
</file>